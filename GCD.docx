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F27B0C" w14:textId="2355E039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>Exercise NO:1</w:t>
      </w:r>
      <w:r w:rsidR="003C61E3">
        <w:rPr>
          <w:rFonts w:ascii="Arial" w:hAnsi="Arial" w:cs="Arial"/>
          <w:b/>
          <w:bCs/>
          <w:i/>
          <w:iCs/>
        </w:rPr>
        <w:t>1</w:t>
      </w:r>
    </w:p>
    <w:p w14:paraId="3FC5ABF1" w14:textId="77777777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</w:p>
    <w:p w14:paraId="6A635682" w14:textId="06B1D2F6" w:rsidR="003537F2" w:rsidRPr="003537F2" w:rsidRDefault="003537F2" w:rsidP="003537F2">
      <w:pPr>
        <w:rPr>
          <w:rFonts w:ascii="Arial" w:hAnsi="Arial" w:cs="Arial"/>
          <w:b/>
          <w:bCs/>
          <w:i/>
          <w:iCs/>
        </w:rPr>
      </w:pPr>
      <w:r w:rsidRPr="003537F2">
        <w:rPr>
          <w:rFonts w:ascii="Arial" w:hAnsi="Arial" w:cs="Arial"/>
          <w:b/>
          <w:bCs/>
          <w:i/>
          <w:iCs/>
        </w:rPr>
        <w:t xml:space="preserve">DATE: </w:t>
      </w:r>
      <w:r w:rsidR="0032679F">
        <w:rPr>
          <w:rFonts w:ascii="Arial" w:hAnsi="Arial" w:cs="Arial"/>
          <w:b/>
          <w:bCs/>
          <w:i/>
          <w:iCs/>
        </w:rPr>
        <w:t>23</w:t>
      </w:r>
      <w:r w:rsidRPr="003537F2">
        <w:rPr>
          <w:rFonts w:ascii="Arial" w:hAnsi="Arial" w:cs="Arial"/>
          <w:b/>
          <w:bCs/>
          <w:i/>
          <w:iCs/>
        </w:rPr>
        <w:t>/1</w:t>
      </w:r>
      <w:r w:rsidR="0032679F">
        <w:rPr>
          <w:rFonts w:ascii="Arial" w:hAnsi="Arial" w:cs="Arial"/>
          <w:b/>
          <w:bCs/>
          <w:i/>
          <w:iCs/>
        </w:rPr>
        <w:t>1</w:t>
      </w:r>
      <w:r w:rsidRPr="003537F2">
        <w:rPr>
          <w:rFonts w:ascii="Arial" w:hAnsi="Arial" w:cs="Arial"/>
          <w:b/>
          <w:bCs/>
          <w:i/>
          <w:iCs/>
        </w:rPr>
        <w:t>/2020</w:t>
      </w:r>
    </w:p>
    <w:p w14:paraId="0B2BFEC2" w14:textId="31D91C83" w:rsidR="003537F2" w:rsidRPr="003537F2" w:rsidRDefault="003537F2" w:rsidP="003537F2">
      <w:pPr>
        <w:rPr>
          <w:rFonts w:ascii="Arial" w:hAnsi="Arial" w:cs="Arial"/>
        </w:rPr>
      </w:pPr>
    </w:p>
    <w:p w14:paraId="7127A4BB" w14:textId="77777777" w:rsidR="003537F2" w:rsidRDefault="003537F2" w:rsidP="003537F2"/>
    <w:p w14:paraId="4D55A8EA" w14:textId="6506B66E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AIM:</w:t>
      </w:r>
    </w:p>
    <w:p w14:paraId="53386B2A" w14:textId="525A067D" w:rsidR="003537F2" w:rsidRDefault="003537F2" w:rsidP="003537F2"/>
    <w:p w14:paraId="62B7D2AF" w14:textId="4C5E59E6" w:rsidR="003C61E3" w:rsidRDefault="003C61E3" w:rsidP="003537F2">
      <w:r>
        <w:rPr>
          <w:rFonts w:ascii="Arial" w:hAnsi="Arial" w:cs="Arial"/>
          <w:color w:val="333333"/>
          <w:shd w:val="clear" w:color="auto" w:fill="FFFFFF"/>
        </w:rPr>
        <w:t>Write a 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recursion.</w:t>
      </w:r>
    </w:p>
    <w:p w14:paraId="2CAC4F9A" w14:textId="77777777" w:rsidR="003C61E3" w:rsidRDefault="003C61E3" w:rsidP="003537F2">
      <w:pPr>
        <w:rPr>
          <w:rFonts w:ascii="Arial" w:hAnsi="Arial" w:cs="Arial"/>
          <w:b/>
          <w:bCs/>
        </w:rPr>
      </w:pPr>
    </w:p>
    <w:p w14:paraId="22A5A855" w14:textId="411A6548" w:rsidR="003537F2" w:rsidRDefault="003537F2" w:rsidP="003537F2">
      <w:r w:rsidRPr="003537F2">
        <w:rPr>
          <w:rFonts w:ascii="Arial" w:hAnsi="Arial" w:cs="Arial"/>
          <w:b/>
          <w:bCs/>
        </w:rPr>
        <w:t>PROGRAM</w:t>
      </w:r>
      <w:r>
        <w:t>:</w:t>
      </w:r>
    </w:p>
    <w:p w14:paraId="3D262E03" w14:textId="7CC00E2A" w:rsidR="003537F2" w:rsidRDefault="003537F2" w:rsidP="003537F2"/>
    <w:p w14:paraId="708B35F3" w14:textId="77777777" w:rsidR="003C61E3" w:rsidRDefault="003C61E3" w:rsidP="003C61E3">
      <w:r>
        <w:t xml:space="preserve">def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):</w:t>
      </w:r>
    </w:p>
    <w:p w14:paraId="27A1A5A3" w14:textId="77777777" w:rsidR="003C61E3" w:rsidRDefault="003C61E3" w:rsidP="003C61E3">
      <w:r>
        <w:t xml:space="preserve">    if(a==0):</w:t>
      </w:r>
    </w:p>
    <w:p w14:paraId="7F5C2984" w14:textId="77777777" w:rsidR="003C61E3" w:rsidRDefault="003C61E3" w:rsidP="003C61E3">
      <w:r>
        <w:t xml:space="preserve">        return a</w:t>
      </w:r>
    </w:p>
    <w:p w14:paraId="0DB19BDA" w14:textId="77777777" w:rsidR="003C61E3" w:rsidRDefault="003C61E3" w:rsidP="003C61E3">
      <w:r>
        <w:t xml:space="preserve">    if(b==0):</w:t>
      </w:r>
    </w:p>
    <w:p w14:paraId="71B4A713" w14:textId="77777777" w:rsidR="003C61E3" w:rsidRDefault="003C61E3" w:rsidP="003C61E3">
      <w:r>
        <w:t xml:space="preserve">        return b</w:t>
      </w:r>
    </w:p>
    <w:p w14:paraId="3A7A7C8A" w14:textId="77777777" w:rsidR="003C61E3" w:rsidRDefault="003C61E3" w:rsidP="003C61E3">
      <w:r>
        <w:t xml:space="preserve">    if(a==b):</w:t>
      </w:r>
    </w:p>
    <w:p w14:paraId="08087EB2" w14:textId="77777777" w:rsidR="003C61E3" w:rsidRDefault="003C61E3" w:rsidP="003C61E3">
      <w:r>
        <w:t xml:space="preserve">        return b</w:t>
      </w:r>
    </w:p>
    <w:p w14:paraId="48F12DDB" w14:textId="77777777" w:rsidR="003C61E3" w:rsidRDefault="003C61E3" w:rsidP="003C61E3">
      <w:r>
        <w:t xml:space="preserve">    if(a&gt;b):</w:t>
      </w:r>
    </w:p>
    <w:p w14:paraId="6779176D" w14:textId="77777777" w:rsidR="003C61E3" w:rsidRDefault="003C61E3" w:rsidP="003C61E3">
      <w:r>
        <w:t xml:space="preserve">        return(</w:t>
      </w:r>
      <w:proofErr w:type="spellStart"/>
      <w:r>
        <w:t>gcd</w:t>
      </w:r>
      <w:proofErr w:type="spellEnd"/>
      <w:r>
        <w:t>(a-</w:t>
      </w:r>
      <w:proofErr w:type="spellStart"/>
      <w:proofErr w:type="gramStart"/>
      <w:r>
        <w:t>b,b</w:t>
      </w:r>
      <w:proofErr w:type="spellEnd"/>
      <w:proofErr w:type="gramEnd"/>
      <w:r>
        <w:t>))</w:t>
      </w:r>
    </w:p>
    <w:p w14:paraId="2B84ADE1" w14:textId="77777777" w:rsidR="003C61E3" w:rsidRDefault="003C61E3" w:rsidP="003C61E3">
      <w:r>
        <w:t xml:space="preserve">    else:</w:t>
      </w:r>
    </w:p>
    <w:p w14:paraId="1C0F5F31" w14:textId="77777777" w:rsidR="003C61E3" w:rsidRDefault="003C61E3" w:rsidP="003C61E3">
      <w:r>
        <w:t xml:space="preserve">        return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-a)</w:t>
      </w:r>
    </w:p>
    <w:p w14:paraId="14C39519" w14:textId="77777777" w:rsidR="003C61E3" w:rsidRDefault="003C61E3" w:rsidP="003C61E3"/>
    <w:p w14:paraId="2E3B9FB3" w14:textId="77777777" w:rsidR="003C61E3" w:rsidRDefault="003C61E3" w:rsidP="003C61E3">
      <w:r>
        <w:t>a=</w:t>
      </w:r>
      <w:proofErr w:type="gramStart"/>
      <w:r>
        <w:t>int(</w:t>
      </w:r>
      <w:proofErr w:type="gramEnd"/>
      <w:r>
        <w:t>input("Enter first number:"))</w:t>
      </w:r>
    </w:p>
    <w:p w14:paraId="406A51AC" w14:textId="77777777" w:rsidR="003C61E3" w:rsidRDefault="003C61E3" w:rsidP="003C61E3">
      <w:r>
        <w:t>b=</w:t>
      </w:r>
      <w:proofErr w:type="gramStart"/>
      <w:r>
        <w:t>int(</w:t>
      </w:r>
      <w:proofErr w:type="gramEnd"/>
      <w:r>
        <w:t>input("Enter second number:"))</w:t>
      </w:r>
    </w:p>
    <w:p w14:paraId="49CBFD70" w14:textId="77777777" w:rsidR="003C61E3" w:rsidRDefault="003C61E3" w:rsidP="003C61E3">
      <w:r>
        <w:t>GCD=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</w:t>
      </w:r>
    </w:p>
    <w:p w14:paraId="31C6963E" w14:textId="77777777" w:rsidR="003C61E3" w:rsidRDefault="003C61E3" w:rsidP="003C61E3">
      <w:proofErr w:type="gramStart"/>
      <w:r>
        <w:t>print(</w:t>
      </w:r>
      <w:proofErr w:type="gramEnd"/>
      <w:r>
        <w:t>"GCD is:")</w:t>
      </w:r>
    </w:p>
    <w:p w14:paraId="317FBC97" w14:textId="2A7E9939" w:rsidR="0032679F" w:rsidRDefault="003C61E3" w:rsidP="003C61E3">
      <w:proofErr w:type="gramStart"/>
      <w:r>
        <w:t>print(</w:t>
      </w:r>
      <w:proofErr w:type="gramEnd"/>
      <w:r>
        <w:t>GCD)</w:t>
      </w:r>
    </w:p>
    <w:p w14:paraId="280FC56D" w14:textId="77777777" w:rsidR="0032679F" w:rsidRDefault="0032679F" w:rsidP="003537F2">
      <w:pPr>
        <w:rPr>
          <w:rFonts w:ascii="Arial" w:hAnsi="Arial" w:cs="Arial"/>
          <w:b/>
          <w:bCs/>
        </w:rPr>
      </w:pPr>
    </w:p>
    <w:p w14:paraId="40F4E2DD" w14:textId="0C72B829" w:rsidR="003537F2" w:rsidRP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LINK:</w:t>
      </w:r>
    </w:p>
    <w:p w14:paraId="19C99285" w14:textId="77777777" w:rsidR="003537F2" w:rsidRDefault="003537F2" w:rsidP="003537F2"/>
    <w:p w14:paraId="17EAB3C5" w14:textId="00212087" w:rsidR="003537F2" w:rsidRDefault="00342150" w:rsidP="003537F2">
      <w:hyperlink r:id="rId8" w:history="1">
        <w:r w:rsidRPr="008E62B6">
          <w:rPr>
            <w:rStyle w:val="Hyperlink"/>
          </w:rPr>
          <w:t>http://103.53.53.18/mod/vpl/forms/submissionview.php?id=326&amp;userid=1651</w:t>
        </w:r>
      </w:hyperlink>
      <w:r>
        <w:t xml:space="preserve"> </w:t>
      </w:r>
      <w:bookmarkStart w:id="0" w:name="_GoBack"/>
      <w:bookmarkEnd w:id="0"/>
    </w:p>
    <w:p w14:paraId="5CE7C1EC" w14:textId="3F984B79" w:rsidR="003537F2" w:rsidRDefault="003537F2" w:rsidP="003537F2"/>
    <w:p w14:paraId="50942F8E" w14:textId="497B78F2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OUTPUT:</w:t>
      </w:r>
    </w:p>
    <w:p w14:paraId="20DBC15F" w14:textId="29960ABE" w:rsidR="003537F2" w:rsidRDefault="003537F2" w:rsidP="003537F2">
      <w:pPr>
        <w:rPr>
          <w:rFonts w:ascii="Arial" w:hAnsi="Arial" w:cs="Arial"/>
          <w:b/>
          <w:bCs/>
        </w:rPr>
      </w:pPr>
    </w:p>
    <w:p w14:paraId="347EB46F" w14:textId="77777777" w:rsidR="00C74E83" w:rsidRPr="00C74E83" w:rsidRDefault="00C74E83" w:rsidP="00C74E83">
      <w:pPr>
        <w:rPr>
          <w:rFonts w:ascii="Arial" w:hAnsi="Arial" w:cs="Arial"/>
        </w:rPr>
      </w:pPr>
      <w:r w:rsidRPr="00C74E83">
        <w:rPr>
          <w:rFonts w:ascii="Arial" w:hAnsi="Arial" w:cs="Arial"/>
        </w:rPr>
        <w:t xml:space="preserve">Enter first number:1                                                                                                                          </w:t>
      </w:r>
    </w:p>
    <w:p w14:paraId="7BDCE09C" w14:textId="77777777" w:rsidR="00C74E83" w:rsidRPr="00C74E83" w:rsidRDefault="00C74E83" w:rsidP="00C74E83">
      <w:pPr>
        <w:rPr>
          <w:rFonts w:ascii="Arial" w:hAnsi="Arial" w:cs="Arial"/>
        </w:rPr>
      </w:pPr>
      <w:r w:rsidRPr="00C74E83">
        <w:rPr>
          <w:rFonts w:ascii="Arial" w:hAnsi="Arial" w:cs="Arial"/>
        </w:rPr>
        <w:t xml:space="preserve">Enter second number:2                                                                                                                         </w:t>
      </w:r>
    </w:p>
    <w:p w14:paraId="63A1BC27" w14:textId="77777777" w:rsidR="00C74E83" w:rsidRPr="00C74E83" w:rsidRDefault="00C74E83" w:rsidP="00C74E83">
      <w:pPr>
        <w:rPr>
          <w:rFonts w:ascii="Arial" w:hAnsi="Arial" w:cs="Arial"/>
        </w:rPr>
      </w:pPr>
      <w:r w:rsidRPr="00C74E83">
        <w:rPr>
          <w:rFonts w:ascii="Arial" w:hAnsi="Arial" w:cs="Arial"/>
        </w:rPr>
        <w:t xml:space="preserve">GCD is:                                                                                                                                       </w:t>
      </w:r>
    </w:p>
    <w:p w14:paraId="5A873813" w14:textId="4EBC0B32" w:rsidR="00AC1D2F" w:rsidRDefault="00C74E83" w:rsidP="00C74E83">
      <w:pPr>
        <w:rPr>
          <w:rFonts w:ascii="Arial" w:hAnsi="Arial" w:cs="Arial"/>
        </w:rPr>
      </w:pPr>
      <w:r w:rsidRPr="00C74E83">
        <w:rPr>
          <w:rFonts w:ascii="Arial" w:hAnsi="Arial" w:cs="Arial"/>
        </w:rPr>
        <w:t xml:space="preserve">1    </w:t>
      </w:r>
    </w:p>
    <w:p w14:paraId="5CB2B1B8" w14:textId="77777777" w:rsidR="00C74E83" w:rsidRDefault="00C74E83" w:rsidP="003537F2">
      <w:pPr>
        <w:rPr>
          <w:rFonts w:ascii="Arial" w:hAnsi="Arial" w:cs="Arial"/>
          <w:b/>
          <w:bCs/>
        </w:rPr>
      </w:pPr>
    </w:p>
    <w:p w14:paraId="4266DB9B" w14:textId="2FD36ABD" w:rsidR="003537F2" w:rsidRDefault="003537F2" w:rsidP="003537F2">
      <w:pPr>
        <w:rPr>
          <w:rFonts w:ascii="Arial" w:hAnsi="Arial" w:cs="Arial"/>
          <w:b/>
          <w:bCs/>
        </w:rPr>
      </w:pPr>
      <w:r w:rsidRPr="003537F2">
        <w:rPr>
          <w:rFonts w:ascii="Arial" w:hAnsi="Arial" w:cs="Arial"/>
          <w:b/>
          <w:bCs/>
        </w:rPr>
        <w:t>RESULT:</w:t>
      </w:r>
    </w:p>
    <w:p w14:paraId="15FD4FA2" w14:textId="77777777" w:rsidR="00C74E83" w:rsidRDefault="00C74E83" w:rsidP="00C74E83">
      <w:pPr>
        <w:rPr>
          <w:rFonts w:ascii="Arial" w:hAnsi="Arial" w:cs="Arial"/>
          <w:b/>
          <w:bCs/>
        </w:rPr>
      </w:pPr>
    </w:p>
    <w:p w14:paraId="62B13439" w14:textId="3168AAE8" w:rsidR="00C74E83" w:rsidRDefault="00C74E83" w:rsidP="00C74E83">
      <w:r>
        <w:rPr>
          <w:rFonts w:ascii="Arial" w:hAnsi="Arial" w:cs="Arial"/>
          <w:color w:val="333333"/>
          <w:shd w:val="clear" w:color="auto" w:fill="FFFFFF"/>
        </w:rPr>
        <w:t>Python program to find the greatest common divisor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gcd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 of two integers using recursion is entered.</w:t>
      </w:r>
    </w:p>
    <w:p w14:paraId="7254E687" w14:textId="4CF80A55" w:rsidR="003537F2" w:rsidRPr="003537F2" w:rsidRDefault="003537F2" w:rsidP="003537F2">
      <w:pPr>
        <w:tabs>
          <w:tab w:val="left" w:pos="1740"/>
        </w:tabs>
        <w:rPr>
          <w:rFonts w:ascii="Arial" w:hAnsi="Arial" w:cs="Arial"/>
        </w:rPr>
      </w:pPr>
    </w:p>
    <w:sectPr w:rsidR="003537F2" w:rsidRPr="00353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7F2"/>
    <w:rsid w:val="0032679F"/>
    <w:rsid w:val="00342150"/>
    <w:rsid w:val="003537F2"/>
    <w:rsid w:val="003C61E3"/>
    <w:rsid w:val="00645252"/>
    <w:rsid w:val="00673495"/>
    <w:rsid w:val="006D3D74"/>
    <w:rsid w:val="0083569A"/>
    <w:rsid w:val="00971FB2"/>
    <w:rsid w:val="00A9204E"/>
    <w:rsid w:val="00AC1D2F"/>
    <w:rsid w:val="00C7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2A10"/>
  <w15:chartTrackingRefBased/>
  <w15:docId w15:val="{8C02F8A1-2E71-4381-8B6E-7B4D5B983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3537F2"/>
    <w:rPr>
      <w:color w:val="605E5C"/>
      <w:shd w:val="clear" w:color="auto" w:fill="E1DFDD"/>
    </w:rPr>
  </w:style>
  <w:style w:type="character" w:customStyle="1" w:styleId="jqconsole-old-input">
    <w:name w:val="jqconsole-old-input"/>
    <w:basedOn w:val="DefaultParagraphFont"/>
    <w:rsid w:val="00AC1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03.53.53.18/mod/vpl/forms/submissionview.php?id=326&amp;userid=165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KUL%20RAJ\AppData\Local\Microsoft\Office\16.0\DTS\en-US%7bF87DF276-982B-4BC9-92E7-BC2D79B466A9%7d\%7bF1C84F65-A18D-4107-AAF0-9B3C837F3DA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{F1C84F65-A18D-4107-AAF0-9B3C837F3DAC}tf02786999_win32</Template>
  <TotalTime>5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RAJ</dc:creator>
  <cp:keywords/>
  <dc:description/>
  <cp:lastModifiedBy>GOKUL RAJ K</cp:lastModifiedBy>
  <cp:revision>3</cp:revision>
  <dcterms:created xsi:type="dcterms:W3CDTF">2020-11-23T07:03:00Z</dcterms:created>
  <dcterms:modified xsi:type="dcterms:W3CDTF">2020-11-23T07:35:00Z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