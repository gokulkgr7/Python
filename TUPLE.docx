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34A381D1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</w:t>
      </w:r>
      <w:r w:rsidR="002E5D6F">
        <w:rPr>
          <w:rFonts w:ascii="Arial" w:hAnsi="Arial" w:cs="Arial"/>
          <w:b/>
          <w:bCs/>
          <w:i/>
          <w:iCs/>
        </w:rPr>
        <w:t>6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441FAEEE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DATE: 17/10/2020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4D918A0E" w14:textId="636A0ABC" w:rsidR="003537F2" w:rsidRDefault="003537F2" w:rsidP="003537F2"/>
    <w:p w14:paraId="762AAB5B" w14:textId="3A073C6E" w:rsidR="003537F2" w:rsidRDefault="002E5D6F" w:rsidP="003537F2">
      <w:r>
        <w:rPr>
          <w:rFonts w:ascii="Arial" w:hAnsi="Arial" w:cs="Arial"/>
          <w:color w:val="333333"/>
          <w:shd w:val="clear" w:color="auto" w:fill="FFFFFF"/>
        </w:rPr>
        <w:t>To predict the output for the given python program.</w:t>
      </w:r>
    </w:p>
    <w:p w14:paraId="53386B2A" w14:textId="36741003" w:rsidR="003537F2" w:rsidRDefault="003537F2" w:rsidP="003537F2"/>
    <w:p w14:paraId="22A5A855" w14:textId="52024BE3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D262E03" w14:textId="7CC00E2A" w:rsidR="003537F2" w:rsidRDefault="003537F2" w:rsidP="003537F2"/>
    <w:p w14:paraId="3C35B114" w14:textId="3CBDE1D9" w:rsidR="002E5D6F" w:rsidRDefault="002E5D6F" w:rsidP="003537F2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Create a tuple, also called tuple packing.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numbers = 1, 2</w:t>
      </w:r>
      <w:bookmarkStart w:id="0" w:name="_GoBack"/>
      <w:bookmarkEnd w:id="0"/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print(numbers) </w:t>
      </w:r>
      <w:r w:rsidRPr="002E5D6F">
        <w:rPr>
          <w:rFonts w:ascii="Arial" w:hAnsi="Arial" w:cs="Arial"/>
          <w:color w:val="323232"/>
          <w:sz w:val="31"/>
          <w:szCs w:val="31"/>
          <w:shd w:val="clear" w:color="auto" w:fill="F5F5F5"/>
        </w:rPr>
        <w:t>(1, 2)</w:t>
      </w:r>
    </w:p>
    <w:p w14:paraId="4BD4ED78" w14:textId="77777777" w:rsidR="00FA2964" w:rsidRDefault="00FA2964" w:rsidP="003537F2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44B23666" w14:textId="7554A899" w:rsidR="002E5D6F" w:rsidRDefault="002E5D6F" w:rsidP="003537F2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Create tuple with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.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numbers = (1, 2, 3)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print(numbers)</w:t>
      </w:r>
      <w:r w:rsidRPr="002E5D6F">
        <w:t xml:space="preserve"> </w:t>
      </w:r>
      <w:r w:rsidRPr="002E5D6F">
        <w:rPr>
          <w:rFonts w:ascii="Arial" w:hAnsi="Arial" w:cs="Arial"/>
          <w:color w:val="323232"/>
          <w:sz w:val="31"/>
          <w:szCs w:val="31"/>
          <w:shd w:val="clear" w:color="auto" w:fill="F5F5F5"/>
        </w:rPr>
        <w:t>(1,2,3)</w:t>
      </w:r>
      <w:r>
        <w:rPr>
          <w:rFonts w:ascii="Arial" w:hAnsi="Arial" w:cs="Arial"/>
          <w:color w:val="323232"/>
          <w:sz w:val="31"/>
          <w:szCs w:val="31"/>
        </w:rPr>
        <w:br/>
      </w:r>
    </w:p>
    <w:p w14:paraId="7001030C" w14:textId="73AFC4BF" w:rsidR="002E5D6F" w:rsidRDefault="002E5D6F" w:rsidP="003537F2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Create an empty tuple.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numbers = 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print(numbers)</w:t>
      </w:r>
      <w:r w:rsidRPr="002E5D6F">
        <w:t xml:space="preserve"> </w:t>
      </w:r>
      <w:r w:rsidRPr="002E5D6F"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</w:p>
    <w:p w14:paraId="0C48FA08" w14:textId="7E627171" w:rsidR="002E5D6F" w:rsidRDefault="002E5D6F" w:rsidP="003537F2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Create a tuple with one item. Note that the trailing comma is necessary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numbers = 1,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print(numbers)</w:t>
      </w:r>
      <w:r w:rsidRPr="002E5D6F">
        <w:t xml:space="preserve"> </w:t>
      </w:r>
      <w:r w:rsidRPr="002E5D6F">
        <w:rPr>
          <w:rFonts w:ascii="Arial" w:hAnsi="Arial" w:cs="Arial"/>
          <w:color w:val="323232"/>
          <w:sz w:val="31"/>
          <w:szCs w:val="31"/>
          <w:shd w:val="clear" w:color="auto" w:fill="F5F5F5"/>
        </w:rPr>
        <w:t>(1,)</w:t>
      </w:r>
      <w:r>
        <w:rPr>
          <w:rFonts w:ascii="Arial" w:hAnsi="Arial" w:cs="Arial"/>
          <w:color w:val="323232"/>
          <w:sz w:val="31"/>
          <w:szCs w:val="31"/>
        </w:rPr>
        <w:br/>
      </w:r>
    </w:p>
    <w:p w14:paraId="0C8349C2" w14:textId="0D96BA69" w:rsidR="002E5D6F" w:rsidRDefault="002E5D6F" w:rsidP="003537F2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Create a tuple with heterogenous items.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"Hey", (1, 2), 1, ["you"]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  <w:r w:rsidRPr="002E5D6F">
        <w:t xml:space="preserve"> </w:t>
      </w:r>
      <w:r w:rsidRPr="002E5D6F">
        <w:rPr>
          <w:rFonts w:ascii="Arial" w:hAnsi="Arial" w:cs="Arial"/>
          <w:color w:val="323232"/>
          <w:sz w:val="31"/>
          <w:szCs w:val="31"/>
          <w:shd w:val="clear" w:color="auto" w:fill="F5F5F5"/>
        </w:rPr>
        <w:t>('Hey</w:t>
      </w:r>
      <w:proofErr w:type="gramStart"/>
      <w:r w:rsidRPr="002E5D6F">
        <w:rPr>
          <w:rFonts w:ascii="Arial" w:hAnsi="Arial" w:cs="Arial"/>
          <w:color w:val="323232"/>
          <w:sz w:val="31"/>
          <w:szCs w:val="31"/>
          <w:shd w:val="clear" w:color="auto" w:fill="F5F5F5"/>
        </w:rPr>
        <w:t>',(</w:t>
      </w:r>
      <w:proofErr w:type="gramEnd"/>
      <w:r w:rsidRPr="002E5D6F">
        <w:rPr>
          <w:rFonts w:ascii="Arial" w:hAnsi="Arial" w:cs="Arial"/>
          <w:color w:val="323232"/>
          <w:sz w:val="31"/>
          <w:szCs w:val="31"/>
          <w:shd w:val="clear" w:color="auto" w:fill="F5F5F5"/>
        </w:rPr>
        <w:t>1,2),1,['you'])</w:t>
      </w:r>
      <w:r>
        <w:rPr>
          <w:rFonts w:ascii="Arial" w:hAnsi="Arial" w:cs="Arial"/>
          <w:color w:val="323232"/>
          <w:sz w:val="31"/>
          <w:szCs w:val="31"/>
        </w:rPr>
        <w:br/>
      </w:r>
    </w:p>
    <w:p w14:paraId="6EEC62BB" w14:textId="2C7F9F9F" w:rsidR="003537F2" w:rsidRDefault="002E5D6F" w:rsidP="003537F2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Create tuple with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constructor.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numbers = tuple()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print(numbers)</w:t>
      </w:r>
      <w:r w:rsidRPr="002E5D6F">
        <w:t xml:space="preserve"> </w:t>
      </w:r>
      <w:r w:rsidRPr="002E5D6F"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numbers = tuple([1, 2]) #  Takes any sequence as input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print(numbers)</w:t>
      </w:r>
      <w:r w:rsidRPr="002E5D6F">
        <w:t xml:space="preserve"> </w:t>
      </w:r>
      <w:r w:rsidRPr="002E5D6F">
        <w:rPr>
          <w:rFonts w:ascii="Arial" w:hAnsi="Arial" w:cs="Arial"/>
          <w:color w:val="323232"/>
          <w:sz w:val="31"/>
          <w:szCs w:val="31"/>
          <w:shd w:val="clear" w:color="auto" w:fill="F5F5F5"/>
        </w:rPr>
        <w:t>(1,2)</w:t>
      </w:r>
    </w:p>
    <w:p w14:paraId="371B72C6" w14:textId="330EF1DE" w:rsidR="002E5D6F" w:rsidRDefault="002E5D6F" w:rsidP="003537F2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5100EBDF" w14:textId="1D2CDCD4" w:rsidR="004D73EC" w:rsidRDefault="002E5D6F" w:rsidP="002E5D6F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#### Methods on tuples #####</w:t>
      </w:r>
    </w:p>
    <w:p w14:paraId="4A3CDDD2" w14:textId="77777777" w:rsid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lastRenderedPageBreak/>
        <w:t xml:space="preserve"># Get length of list by using </w:t>
      </w:r>
      <w:proofErr w:type="spellStart"/>
      <w:proofErr w:type="gramStart"/>
      <w:r w:rsidRPr="004D73EC">
        <w:rPr>
          <w:rFonts w:ascii="Arial" w:hAnsi="Arial" w:cs="Arial"/>
          <w:color w:val="323232"/>
          <w:sz w:val="31"/>
          <w:szCs w:val="31"/>
        </w:rPr>
        <w:t>len</w:t>
      </w:r>
      <w:proofErr w:type="spellEnd"/>
      <w:r w:rsidRPr="004D73EC">
        <w:rPr>
          <w:rFonts w:ascii="Arial" w:hAnsi="Arial" w:cs="Arial"/>
          <w:color w:val="323232"/>
          <w:sz w:val="31"/>
          <w:szCs w:val="31"/>
        </w:rPr>
        <w:t>(</w:t>
      </w:r>
      <w:proofErr w:type="gramEnd"/>
      <w:r w:rsidRPr="004D73EC">
        <w:rPr>
          <w:rFonts w:ascii="Arial" w:hAnsi="Arial" w:cs="Arial"/>
          <w:color w:val="323232"/>
          <w:sz w:val="31"/>
          <w:szCs w:val="31"/>
        </w:rPr>
        <w:t>) method.</w:t>
      </w:r>
    </w:p>
    <w:p w14:paraId="196EE317" w14:textId="3AD2F63A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numbers = 5, 8, 8</w:t>
      </w:r>
    </w:p>
    <w:p w14:paraId="4E0AAD77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print(</w:t>
      </w:r>
      <w:proofErr w:type="spellStart"/>
      <w:r w:rsidRPr="004D73EC">
        <w:rPr>
          <w:rFonts w:ascii="Arial" w:hAnsi="Arial" w:cs="Arial"/>
          <w:color w:val="323232"/>
          <w:sz w:val="31"/>
          <w:szCs w:val="31"/>
        </w:rPr>
        <w:t>len</w:t>
      </w:r>
      <w:proofErr w:type="spellEnd"/>
      <w:r w:rsidRPr="004D73EC">
        <w:rPr>
          <w:rFonts w:ascii="Arial" w:hAnsi="Arial" w:cs="Arial"/>
          <w:color w:val="323232"/>
          <w:sz w:val="31"/>
          <w:szCs w:val="31"/>
        </w:rPr>
        <w:t xml:space="preserve">(numbers)) </w:t>
      </w:r>
    </w:p>
    <w:p w14:paraId="3EEDC4D7" w14:textId="1D3F36FA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3</w:t>
      </w:r>
    </w:p>
    <w:p w14:paraId="42A540C6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 xml:space="preserve"># Get index of an element using the </w:t>
      </w:r>
      <w:proofErr w:type="gramStart"/>
      <w:r w:rsidRPr="004D73EC">
        <w:rPr>
          <w:rFonts w:ascii="Arial" w:hAnsi="Arial" w:cs="Arial"/>
          <w:color w:val="323232"/>
          <w:sz w:val="31"/>
          <w:szCs w:val="31"/>
        </w:rPr>
        <w:t>index(</w:t>
      </w:r>
      <w:proofErr w:type="gramEnd"/>
      <w:r w:rsidRPr="004D73EC">
        <w:rPr>
          <w:rFonts w:ascii="Arial" w:hAnsi="Arial" w:cs="Arial"/>
          <w:color w:val="323232"/>
          <w:sz w:val="31"/>
          <w:szCs w:val="31"/>
        </w:rPr>
        <w:t>) method.</w:t>
      </w:r>
    </w:p>
    <w:p w14:paraId="58B2CF82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numbers = 5, 8, 8</w:t>
      </w:r>
    </w:p>
    <w:p w14:paraId="5ECF976D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print(</w:t>
      </w:r>
      <w:proofErr w:type="spellStart"/>
      <w:proofErr w:type="gramStart"/>
      <w:r w:rsidRPr="004D73EC">
        <w:rPr>
          <w:rFonts w:ascii="Arial" w:hAnsi="Arial" w:cs="Arial"/>
          <w:color w:val="323232"/>
          <w:sz w:val="31"/>
          <w:szCs w:val="31"/>
        </w:rPr>
        <w:t>numbers.index</w:t>
      </w:r>
      <w:proofErr w:type="spellEnd"/>
      <w:proofErr w:type="gramEnd"/>
      <w:r w:rsidRPr="004D73EC">
        <w:rPr>
          <w:rFonts w:ascii="Arial" w:hAnsi="Arial" w:cs="Arial"/>
          <w:color w:val="323232"/>
          <w:sz w:val="31"/>
          <w:szCs w:val="31"/>
        </w:rPr>
        <w:t xml:space="preserve">(8)) </w:t>
      </w:r>
    </w:p>
    <w:p w14:paraId="264CBACF" w14:textId="6E110023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1</w:t>
      </w:r>
    </w:p>
    <w:p w14:paraId="68A7657F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 xml:space="preserve"># Count </w:t>
      </w:r>
      <w:proofErr w:type="spellStart"/>
      <w:r w:rsidRPr="004D73EC">
        <w:rPr>
          <w:rFonts w:ascii="Arial" w:hAnsi="Arial" w:cs="Arial"/>
          <w:color w:val="323232"/>
          <w:sz w:val="31"/>
          <w:szCs w:val="31"/>
        </w:rPr>
        <w:t>occurences</w:t>
      </w:r>
      <w:proofErr w:type="spellEnd"/>
      <w:r w:rsidRPr="004D73EC">
        <w:rPr>
          <w:rFonts w:ascii="Arial" w:hAnsi="Arial" w:cs="Arial"/>
          <w:color w:val="323232"/>
          <w:sz w:val="31"/>
          <w:szCs w:val="31"/>
        </w:rPr>
        <w:t xml:space="preserve"> of an item in a tuple.</w:t>
      </w:r>
    </w:p>
    <w:p w14:paraId="78EDB238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numbers = 5, 8, 8</w:t>
      </w:r>
    </w:p>
    <w:p w14:paraId="51DAFC90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print(</w:t>
      </w:r>
      <w:proofErr w:type="spellStart"/>
      <w:proofErr w:type="gramStart"/>
      <w:r w:rsidRPr="004D73EC">
        <w:rPr>
          <w:rFonts w:ascii="Arial" w:hAnsi="Arial" w:cs="Arial"/>
          <w:color w:val="323232"/>
          <w:sz w:val="31"/>
          <w:szCs w:val="31"/>
        </w:rPr>
        <w:t>numbers.count</w:t>
      </w:r>
      <w:proofErr w:type="spellEnd"/>
      <w:proofErr w:type="gramEnd"/>
      <w:r w:rsidRPr="004D73EC">
        <w:rPr>
          <w:rFonts w:ascii="Arial" w:hAnsi="Arial" w:cs="Arial"/>
          <w:color w:val="323232"/>
          <w:sz w:val="31"/>
          <w:szCs w:val="31"/>
        </w:rPr>
        <w:t xml:space="preserve">(8)) </w:t>
      </w:r>
    </w:p>
    <w:p w14:paraId="1B07EAA4" w14:textId="6F0A028E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2</w:t>
      </w:r>
    </w:p>
    <w:p w14:paraId="19C15A71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 xml:space="preserve">eggs = ('hello', 42, 0.5) </w:t>
      </w:r>
    </w:p>
    <w:p w14:paraId="29B751C2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 w:rsidRPr="004D73EC">
        <w:rPr>
          <w:rFonts w:ascii="Arial" w:hAnsi="Arial" w:cs="Arial"/>
          <w:color w:val="323232"/>
          <w:sz w:val="31"/>
          <w:szCs w:val="31"/>
        </w:rPr>
        <w:t>eggs[</w:t>
      </w:r>
      <w:proofErr w:type="gramEnd"/>
      <w:r w:rsidRPr="004D73EC">
        <w:rPr>
          <w:rFonts w:ascii="Arial" w:hAnsi="Arial" w:cs="Arial"/>
          <w:color w:val="323232"/>
          <w:sz w:val="31"/>
          <w:szCs w:val="31"/>
        </w:rPr>
        <w:t xml:space="preserve">0] </w:t>
      </w:r>
    </w:p>
    <w:p w14:paraId="33B947EB" w14:textId="5D2079D8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hello</w:t>
      </w:r>
    </w:p>
    <w:p w14:paraId="6608C2BC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 w:rsidRPr="004D73EC">
        <w:rPr>
          <w:rFonts w:ascii="Arial" w:hAnsi="Arial" w:cs="Arial"/>
          <w:color w:val="323232"/>
          <w:sz w:val="31"/>
          <w:szCs w:val="31"/>
        </w:rPr>
        <w:t>eggs[</w:t>
      </w:r>
      <w:proofErr w:type="gramEnd"/>
      <w:r w:rsidRPr="004D73EC">
        <w:rPr>
          <w:rFonts w:ascii="Arial" w:hAnsi="Arial" w:cs="Arial"/>
          <w:color w:val="323232"/>
          <w:sz w:val="31"/>
          <w:szCs w:val="31"/>
        </w:rPr>
        <w:t xml:space="preserve">1:3] </w:t>
      </w:r>
    </w:p>
    <w:p w14:paraId="6222AE72" w14:textId="41EF4296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(42, 0.5)</w:t>
      </w:r>
    </w:p>
    <w:p w14:paraId="678B33C9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proofErr w:type="spellStart"/>
      <w:r w:rsidRPr="004D73EC">
        <w:rPr>
          <w:rFonts w:ascii="Arial" w:hAnsi="Arial" w:cs="Arial"/>
          <w:color w:val="323232"/>
          <w:sz w:val="31"/>
          <w:szCs w:val="31"/>
        </w:rPr>
        <w:t>len</w:t>
      </w:r>
      <w:proofErr w:type="spellEnd"/>
      <w:r w:rsidRPr="004D73EC">
        <w:rPr>
          <w:rFonts w:ascii="Arial" w:hAnsi="Arial" w:cs="Arial"/>
          <w:color w:val="323232"/>
          <w:sz w:val="31"/>
          <w:szCs w:val="31"/>
        </w:rPr>
        <w:t xml:space="preserve">(eggs) </w:t>
      </w:r>
    </w:p>
    <w:p w14:paraId="5F61A69E" w14:textId="12DA5CA5" w:rsidR="002E5D6F" w:rsidRDefault="004D73EC" w:rsidP="004D73EC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lastRenderedPageBreak/>
        <w:t>3</w:t>
      </w:r>
    </w:p>
    <w:p w14:paraId="6B9CA29D" w14:textId="233E5C86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# Access elements of a tuple by indexing.</w:t>
      </w:r>
    </w:p>
    <w:p w14:paraId="731757F2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 = "hey", "there!", "how", "are", "you?"</w:t>
      </w:r>
    </w:p>
    <w:p w14:paraId="6195C2F1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print(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</w:t>
      </w:r>
      <w:proofErr w:type="gram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[</w:t>
      </w:r>
      <w:proofErr w:type="gram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0]) </w:t>
      </w:r>
    </w:p>
    <w:p w14:paraId="30333A69" w14:textId="2DD590F9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hey</w:t>
      </w:r>
    </w:p>
    <w:p w14:paraId="3854A4D6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print(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[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len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(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) - 1]) </w:t>
      </w:r>
    </w:p>
    <w:p w14:paraId="39C81E53" w14:textId="2A703608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you?</w:t>
      </w:r>
    </w:p>
    <w:p w14:paraId="4D403B01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print(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</w:t>
      </w:r>
      <w:proofErr w:type="gram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[</w:t>
      </w:r>
      <w:proofErr w:type="gram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-1]) </w:t>
      </w:r>
    </w:p>
    <w:p w14:paraId="77998F3A" w14:textId="75275F8B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you?</w:t>
      </w:r>
    </w:p>
    <w:p w14:paraId="22265A62" w14:textId="02895574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# Slicing a tuple.</w:t>
      </w:r>
    </w:p>
    <w:p w14:paraId="34663646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 = "hey", "there!", "how", "are", "you?"</w:t>
      </w:r>
    </w:p>
    <w:p w14:paraId="503CD8A5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print(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</w:t>
      </w:r>
      <w:proofErr w:type="gram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[</w:t>
      </w:r>
      <w:proofErr w:type="gram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2:]) </w:t>
      </w:r>
    </w:p>
    <w:p w14:paraId="212E0ED2" w14:textId="69A003A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('how', 'are', 'you?')</w:t>
      </w:r>
    </w:p>
    <w:p w14:paraId="7EFB407D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print(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</w:t>
      </w:r>
      <w:proofErr w:type="gram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[</w:t>
      </w:r>
      <w:proofErr w:type="gram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:2]) </w:t>
      </w:r>
    </w:p>
    <w:p w14:paraId="1B37DBB3" w14:textId="3AB90692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('hey', 'there!')</w:t>
      </w:r>
    </w:p>
    <w:p w14:paraId="48F430DA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print(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</w:t>
      </w:r>
      <w:proofErr w:type="gram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[</w:t>
      </w:r>
      <w:proofErr w:type="gram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-3:]) </w:t>
      </w:r>
    </w:p>
    <w:p w14:paraId="1BFDA641" w14:textId="673DE4E8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('how', 'are', 'you?')</w:t>
      </w:r>
    </w:p>
    <w:p w14:paraId="6CDFC921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print(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</w:t>
      </w:r>
      <w:proofErr w:type="gram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[</w:t>
      </w:r>
      <w:proofErr w:type="gram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:-3]) </w:t>
      </w:r>
    </w:p>
    <w:p w14:paraId="3F99FE48" w14:textId="4C837844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('hey', 'there!')</w:t>
      </w:r>
    </w:p>
    <w:p w14:paraId="11BCEA39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print(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</w:t>
      </w:r>
      <w:proofErr w:type="gram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[</w:t>
      </w:r>
      <w:proofErr w:type="gram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1:4]) </w:t>
      </w:r>
    </w:p>
    <w:p w14:paraId="16FDC6C3" w14:textId="6AA99654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lastRenderedPageBreak/>
        <w:t>('there!', 'how', 'are')</w:t>
      </w:r>
    </w:p>
    <w:p w14:paraId="20BEF631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# Get a copy of the tuple by slicing.</w:t>
      </w:r>
    </w:p>
    <w:p w14:paraId="58F776FD" w14:textId="77777777" w:rsidR="004D73EC" w:rsidRP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print(</w:t>
      </w:r>
      <w:proofErr w:type="spell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str_</w:t>
      </w:r>
      <w:proofErr w:type="gramStart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tuple</w:t>
      </w:r>
      <w:proofErr w:type="spell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[</w:t>
      </w:r>
      <w:proofErr w:type="gramEnd"/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 xml:space="preserve">:]) </w:t>
      </w:r>
    </w:p>
    <w:p w14:paraId="1C1E529D" w14:textId="17E55ED6" w:rsidR="004D73EC" w:rsidRDefault="004D73EC" w:rsidP="004D73EC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</w:pPr>
      <w:r w:rsidRPr="004D73EC">
        <w:rPr>
          <w:rFonts w:ascii="Arial" w:eastAsia="Times New Roman" w:hAnsi="Arial" w:cs="Arial"/>
          <w:color w:val="323232"/>
          <w:sz w:val="31"/>
          <w:szCs w:val="31"/>
          <w:lang w:val="en-IN" w:eastAsia="en-IN"/>
        </w:rPr>
        <w:t>('hey', 'there!', 'how', 'are', 'you?')</w:t>
      </w:r>
    </w:p>
    <w:p w14:paraId="45B631A4" w14:textId="032CC3A6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# Concatenate tuples.</w:t>
      </w:r>
    </w:p>
    <w:p w14:paraId="799B43B4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numbers = (1, 2)</w:t>
      </w:r>
    </w:p>
    <w:p w14:paraId="54815C81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strings = ("Hey", "there")</w:t>
      </w:r>
    </w:p>
    <w:p w14:paraId="01C6B47B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 w:rsidRPr="004D73EC">
        <w:rPr>
          <w:rFonts w:ascii="Arial" w:hAnsi="Arial" w:cs="Arial"/>
          <w:color w:val="323232"/>
          <w:sz w:val="31"/>
          <w:szCs w:val="31"/>
        </w:rPr>
        <w:t>print(</w:t>
      </w:r>
      <w:proofErr w:type="gramEnd"/>
      <w:r w:rsidRPr="004D73EC">
        <w:rPr>
          <w:rFonts w:ascii="Arial" w:hAnsi="Arial" w:cs="Arial"/>
          <w:color w:val="323232"/>
          <w:sz w:val="31"/>
          <w:szCs w:val="31"/>
        </w:rPr>
        <w:t xml:space="preserve">numbers + strings) </w:t>
      </w:r>
    </w:p>
    <w:p w14:paraId="79E53297" w14:textId="675A586C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(1, 2, 'Hey', 'there')</w:t>
      </w:r>
    </w:p>
    <w:p w14:paraId="68D2BDDE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# Looping through tuple using 'in'.</w:t>
      </w:r>
    </w:p>
    <w:p w14:paraId="77CAE6F4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numbers = 1, 2</w:t>
      </w:r>
    </w:p>
    <w:p w14:paraId="3E0B21C4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for number in numbers:</w:t>
      </w:r>
    </w:p>
    <w:p w14:paraId="4C1B313F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 xml:space="preserve">  print(number) </w:t>
      </w:r>
    </w:p>
    <w:p w14:paraId="50EAD4D6" w14:textId="459ED302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1 2</w:t>
      </w:r>
    </w:p>
    <w:p w14:paraId="5BF40310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# Check if element is present in tuple.</w:t>
      </w:r>
    </w:p>
    <w:p w14:paraId="3B26572D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numbers = 1, 2</w:t>
      </w:r>
    </w:p>
    <w:p w14:paraId="48EB356F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 w:rsidRPr="004D73EC">
        <w:rPr>
          <w:rFonts w:ascii="Arial" w:hAnsi="Arial" w:cs="Arial"/>
          <w:color w:val="323232"/>
          <w:sz w:val="31"/>
          <w:szCs w:val="31"/>
        </w:rPr>
        <w:t>print(</w:t>
      </w:r>
      <w:proofErr w:type="gramEnd"/>
      <w:r w:rsidRPr="004D73EC">
        <w:rPr>
          <w:rFonts w:ascii="Arial" w:hAnsi="Arial" w:cs="Arial"/>
          <w:color w:val="323232"/>
          <w:sz w:val="31"/>
          <w:szCs w:val="31"/>
        </w:rPr>
        <w:t xml:space="preserve">1 in numbers) </w:t>
      </w:r>
    </w:p>
    <w:p w14:paraId="485A9648" w14:textId="7911D654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True</w:t>
      </w:r>
    </w:p>
    <w:p w14:paraId="5644219F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 w:rsidRPr="004D73EC">
        <w:rPr>
          <w:rFonts w:ascii="Arial" w:hAnsi="Arial" w:cs="Arial"/>
          <w:color w:val="323232"/>
          <w:sz w:val="31"/>
          <w:szCs w:val="31"/>
        </w:rPr>
        <w:t>print(</w:t>
      </w:r>
      <w:proofErr w:type="gramEnd"/>
      <w:r w:rsidRPr="004D73EC">
        <w:rPr>
          <w:rFonts w:ascii="Arial" w:hAnsi="Arial" w:cs="Arial"/>
          <w:color w:val="323232"/>
          <w:sz w:val="31"/>
          <w:szCs w:val="31"/>
        </w:rPr>
        <w:t xml:space="preserve">5 in numbers) </w:t>
      </w:r>
    </w:p>
    <w:p w14:paraId="12BFE7EF" w14:textId="3C585638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lastRenderedPageBreak/>
        <w:t>False</w:t>
      </w:r>
    </w:p>
    <w:p w14:paraId="67318900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# Tuple packing.</w:t>
      </w:r>
    </w:p>
    <w:p w14:paraId="7261A248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# We are packing two items 1 and 2 into the tuple.</w:t>
      </w:r>
    </w:p>
    <w:p w14:paraId="269BA9D5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numbers = 1, 2</w:t>
      </w:r>
    </w:p>
    <w:p w14:paraId="3CCF05A7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 xml:space="preserve"># Tuple sequence unpacking. </w:t>
      </w:r>
    </w:p>
    <w:p w14:paraId="6D18B720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# Number of variables used has to be same as the number of items in the tuple.</w:t>
      </w:r>
    </w:p>
    <w:p w14:paraId="68363032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# Unpacking the tuple and assigning its items to x and y.</w:t>
      </w:r>
    </w:p>
    <w:p w14:paraId="01E3EBD3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x, y = numbers</w:t>
      </w:r>
    </w:p>
    <w:p w14:paraId="1FDAA238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 xml:space="preserve"># Note that this is also packing the </w:t>
      </w:r>
      <w:proofErr w:type="spellStart"/>
      <w:r w:rsidRPr="004D73EC">
        <w:rPr>
          <w:rFonts w:ascii="Arial" w:hAnsi="Arial" w:cs="Arial"/>
          <w:color w:val="323232"/>
          <w:sz w:val="31"/>
          <w:szCs w:val="31"/>
        </w:rPr>
        <w:t>args</w:t>
      </w:r>
      <w:proofErr w:type="spellEnd"/>
      <w:r w:rsidRPr="004D73EC">
        <w:rPr>
          <w:rFonts w:ascii="Arial" w:hAnsi="Arial" w:cs="Arial"/>
          <w:color w:val="323232"/>
          <w:sz w:val="31"/>
          <w:szCs w:val="31"/>
        </w:rPr>
        <w:t xml:space="preserve"> as a tuple which gets unpacked as the print method's arguments.</w:t>
      </w:r>
    </w:p>
    <w:p w14:paraId="218E0A67" w14:textId="77777777" w:rsidR="004D73EC" w:rsidRPr="004D73EC" w:rsidRDefault="004D73EC" w:rsidP="004D73EC">
      <w:pPr>
        <w:pStyle w:val="NormalWeb"/>
        <w:shd w:val="clear" w:color="auto" w:fill="F5F5F5"/>
        <w:spacing w:after="24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 w:rsidRPr="004D73EC">
        <w:rPr>
          <w:rFonts w:ascii="Arial" w:hAnsi="Arial" w:cs="Arial"/>
          <w:color w:val="323232"/>
          <w:sz w:val="31"/>
          <w:szCs w:val="31"/>
        </w:rPr>
        <w:t>print(</w:t>
      </w:r>
      <w:proofErr w:type="gramEnd"/>
      <w:r w:rsidRPr="004D73EC">
        <w:rPr>
          <w:rFonts w:ascii="Arial" w:hAnsi="Arial" w:cs="Arial"/>
          <w:color w:val="323232"/>
          <w:sz w:val="31"/>
          <w:szCs w:val="31"/>
        </w:rPr>
        <w:t xml:space="preserve">x, y) </w:t>
      </w:r>
    </w:p>
    <w:p w14:paraId="309B6C0A" w14:textId="6131C38B" w:rsidR="004D73EC" w:rsidRDefault="004D73EC" w:rsidP="004D73EC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 w:rsidRPr="004D73EC">
        <w:rPr>
          <w:rFonts w:ascii="Arial" w:hAnsi="Arial" w:cs="Arial"/>
          <w:color w:val="323232"/>
          <w:sz w:val="31"/>
          <w:szCs w:val="31"/>
        </w:rPr>
        <w:t>1 2</w:t>
      </w:r>
    </w:p>
    <w:p w14:paraId="3F31E853" w14:textId="78AA8673" w:rsidR="003537F2" w:rsidRDefault="003537F2" w:rsidP="003537F2"/>
    <w:p w14:paraId="40F4E2DD" w14:textId="688D8315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19C99285" w14:textId="77777777" w:rsidR="003537F2" w:rsidRDefault="003537F2" w:rsidP="003537F2"/>
    <w:p w14:paraId="632B56DA" w14:textId="383933DC" w:rsidR="003537F2" w:rsidRPr="00FA2964" w:rsidRDefault="00FA2964" w:rsidP="003537F2">
      <w:pPr>
        <w:rPr>
          <w:rFonts w:ascii="Arial" w:hAnsi="Arial" w:cs="Arial"/>
          <w:b/>
          <w:bCs/>
        </w:rPr>
      </w:pPr>
      <w:r w:rsidRPr="00FA2964">
        <w:t>http://103.53.53.18/mod/hvp/view.php?id=238</w:t>
      </w:r>
    </w:p>
    <w:p w14:paraId="5A873813" w14:textId="77777777" w:rsidR="00AC1D2F" w:rsidRDefault="00AC1D2F" w:rsidP="003537F2">
      <w:pPr>
        <w:rPr>
          <w:rFonts w:ascii="Arial" w:hAnsi="Arial" w:cs="Arial"/>
        </w:rPr>
      </w:pPr>
    </w:p>
    <w:p w14:paraId="4266DB9B" w14:textId="72B53808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2D337036" w14:textId="29649146" w:rsidR="003537F2" w:rsidRDefault="003537F2" w:rsidP="003537F2">
      <w:pPr>
        <w:rPr>
          <w:rFonts w:ascii="Arial" w:hAnsi="Arial" w:cs="Arial"/>
          <w:b/>
          <w:bCs/>
        </w:rPr>
      </w:pPr>
    </w:p>
    <w:p w14:paraId="7254E687" w14:textId="104655C2" w:rsidR="003537F2" w:rsidRPr="003537F2" w:rsidRDefault="00FA2964" w:rsidP="003537F2">
      <w:pPr>
        <w:tabs>
          <w:tab w:val="left" w:pos="1740"/>
        </w:tabs>
        <w:rPr>
          <w:rFonts w:ascii="Arial" w:hAnsi="Arial" w:cs="Arial"/>
        </w:rPr>
      </w:pPr>
      <w:r>
        <w:rPr>
          <w:rFonts w:ascii="Arial" w:hAnsi="Arial" w:cs="Arial"/>
        </w:rPr>
        <w:t>Output for the given python program is predicted.</w:t>
      </w:r>
    </w:p>
    <w:sectPr w:rsidR="003537F2" w:rsidRPr="003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2E5D6F"/>
    <w:rsid w:val="003537F2"/>
    <w:rsid w:val="004D73EC"/>
    <w:rsid w:val="00645252"/>
    <w:rsid w:val="00673495"/>
    <w:rsid w:val="006D3D74"/>
    <w:rsid w:val="0083569A"/>
    <w:rsid w:val="00A9204E"/>
    <w:rsid w:val="00AC1D2F"/>
    <w:rsid w:val="00FA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  <w:style w:type="character" w:customStyle="1" w:styleId="jqconsole-old-input">
    <w:name w:val="jqconsole-old-input"/>
    <w:basedOn w:val="DefaultParagraphFont"/>
    <w:rsid w:val="00AC1D2F"/>
  </w:style>
  <w:style w:type="character" w:customStyle="1" w:styleId="h5p-input-wrapper">
    <w:name w:val="h5p-input-wrapper"/>
    <w:basedOn w:val="DefaultParagraphFont"/>
    <w:rsid w:val="002E5D6F"/>
  </w:style>
  <w:style w:type="paragraph" w:styleId="NormalWeb">
    <w:name w:val="Normal (Web)"/>
    <w:basedOn w:val="Normal"/>
    <w:uiPriority w:val="99"/>
    <w:unhideWhenUsed/>
    <w:rsid w:val="002E5D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5p-joubelui-score-number">
    <w:name w:val="h5p-joubelui-score-number"/>
    <w:basedOn w:val="DefaultParagraphFont"/>
    <w:rsid w:val="004D73EC"/>
  </w:style>
  <w:style w:type="character" w:customStyle="1" w:styleId="h5p-joubelui-score-number-separator">
    <w:name w:val="h5p-joubelui-score-number-separator"/>
    <w:basedOn w:val="DefaultParagraphFont"/>
    <w:rsid w:val="004D7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3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01372">
                          <w:marLeft w:val="0"/>
                          <w:marRight w:val="4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3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136549">
                      <w:marLeft w:val="96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3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2</cp:revision>
  <dcterms:created xsi:type="dcterms:W3CDTF">2020-11-10T08:26:00Z</dcterms:created>
  <dcterms:modified xsi:type="dcterms:W3CDTF">2020-11-10T08:26:00Z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