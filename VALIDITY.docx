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29214113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NO:1</w:t>
      </w:r>
      <w:r w:rsidR="00400472">
        <w:rPr>
          <w:rFonts w:ascii="Arial" w:hAnsi="Arial" w:cs="Arial"/>
          <w:b/>
          <w:bCs/>
          <w:i/>
          <w:iCs/>
        </w:rPr>
        <w:t>4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06B1D2F6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 xml:space="preserve">DATE: </w:t>
      </w:r>
      <w:r w:rsidR="0032679F">
        <w:rPr>
          <w:rFonts w:ascii="Arial" w:hAnsi="Arial" w:cs="Arial"/>
          <w:b/>
          <w:bCs/>
          <w:i/>
          <w:iCs/>
        </w:rPr>
        <w:t>23</w:t>
      </w:r>
      <w:r w:rsidRPr="003537F2">
        <w:rPr>
          <w:rFonts w:ascii="Arial" w:hAnsi="Arial" w:cs="Arial"/>
          <w:b/>
          <w:bCs/>
          <w:i/>
          <w:iCs/>
        </w:rPr>
        <w:t>/1</w:t>
      </w:r>
      <w:r w:rsidR="0032679F">
        <w:rPr>
          <w:rFonts w:ascii="Arial" w:hAnsi="Arial" w:cs="Arial"/>
          <w:b/>
          <w:bCs/>
          <w:i/>
          <w:iCs/>
        </w:rPr>
        <w:t>1</w:t>
      </w:r>
      <w:r w:rsidRPr="003537F2">
        <w:rPr>
          <w:rFonts w:ascii="Arial" w:hAnsi="Arial" w:cs="Arial"/>
          <w:b/>
          <w:bCs/>
          <w:i/>
          <w:iCs/>
        </w:rPr>
        <w:t>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53386B2A" w14:textId="525A067D" w:rsidR="003537F2" w:rsidRDefault="003537F2" w:rsidP="003537F2"/>
    <w:p w14:paraId="2CEF9433" w14:textId="00AAEDEC" w:rsidR="00A904D0" w:rsidRPr="00A904D0" w:rsidRDefault="00400472" w:rsidP="00A904D0">
      <w:pPr>
        <w:shd w:val="clear" w:color="auto" w:fill="FFFFFF"/>
        <w:spacing w:after="150"/>
        <w:rPr>
          <w:rFonts w:ascii="Arial" w:eastAsia="Times New Roman" w:hAnsi="Arial" w:cs="Arial"/>
          <w:color w:val="333333"/>
          <w:lang w:val="en-IN" w:eastAsia="en-IN"/>
        </w:rPr>
      </w:pPr>
      <w:r>
        <w:rPr>
          <w:rFonts w:ascii="Arial" w:hAnsi="Arial" w:cs="Arial"/>
          <w:color w:val="333333"/>
          <w:shd w:val="clear" w:color="auto" w:fill="FFFFFF"/>
        </w:rPr>
        <w:t>Write a Python class to find validity of a string of parentheses, '(', ')', '{', '}', '[' and ']</w:t>
      </w:r>
      <w:r w:rsidR="00A904D0" w:rsidRPr="00A904D0">
        <w:rPr>
          <w:rFonts w:ascii="Arial" w:eastAsia="Times New Roman" w:hAnsi="Arial" w:cs="Arial"/>
          <w:color w:val="333333"/>
          <w:lang w:val="en-IN" w:eastAsia="en-IN"/>
        </w:rPr>
        <w:t>.</w:t>
      </w:r>
    </w:p>
    <w:p w14:paraId="2CAC4F9A" w14:textId="77777777" w:rsidR="003C61E3" w:rsidRDefault="003C61E3" w:rsidP="003537F2">
      <w:pPr>
        <w:rPr>
          <w:rFonts w:ascii="Arial" w:hAnsi="Arial" w:cs="Arial"/>
          <w:b/>
          <w:bCs/>
        </w:rPr>
      </w:pPr>
    </w:p>
    <w:p w14:paraId="22A5A855" w14:textId="411A6548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4E6065E4" w14:textId="77777777" w:rsidR="00400472" w:rsidRDefault="00400472" w:rsidP="00400472">
      <w:r>
        <w:t xml:space="preserve">def </w:t>
      </w:r>
      <w:proofErr w:type="spellStart"/>
      <w:r>
        <w:t>areBracketsBalanced</w:t>
      </w:r>
      <w:proofErr w:type="spellEnd"/>
      <w:r>
        <w:t>(expr):</w:t>
      </w:r>
    </w:p>
    <w:p w14:paraId="6331CE04" w14:textId="77777777" w:rsidR="00400472" w:rsidRDefault="00400472" w:rsidP="00400472">
      <w:r>
        <w:t xml:space="preserve">    stack</w:t>
      </w:r>
      <w:proofErr w:type="gramStart"/>
      <w:r>
        <w:t>=[</w:t>
      </w:r>
      <w:proofErr w:type="gramEnd"/>
      <w:r>
        <w:t>]</w:t>
      </w:r>
    </w:p>
    <w:p w14:paraId="08B968C4" w14:textId="77777777" w:rsidR="00400472" w:rsidRDefault="00400472" w:rsidP="00400472">
      <w:r>
        <w:t xml:space="preserve">    </w:t>
      </w:r>
      <w:proofErr w:type="spellStart"/>
      <w:r>
        <w:t>open_expressions</w:t>
      </w:r>
      <w:proofErr w:type="spellEnd"/>
      <w:r>
        <w:t>=['{','[','(']</w:t>
      </w:r>
    </w:p>
    <w:p w14:paraId="4BF4DD9A" w14:textId="77777777" w:rsidR="00400472" w:rsidRDefault="00400472" w:rsidP="0040047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(expr)):</w:t>
      </w:r>
    </w:p>
    <w:p w14:paraId="0BE631D8" w14:textId="77777777" w:rsidR="00400472" w:rsidRDefault="00400472" w:rsidP="00400472">
      <w:r>
        <w:t xml:space="preserve">        if(expr[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open_expressions</w:t>
      </w:r>
      <w:proofErr w:type="spellEnd"/>
      <w:r>
        <w:t>):</w:t>
      </w:r>
    </w:p>
    <w:p w14:paraId="1912D73B" w14:textId="77777777" w:rsidR="00400472" w:rsidRDefault="00400472" w:rsidP="00400472">
      <w:r>
        <w:t xml:space="preserve">            </w:t>
      </w:r>
      <w:proofErr w:type="spellStart"/>
      <w:r>
        <w:t>stack.append</w:t>
      </w:r>
      <w:proofErr w:type="spellEnd"/>
      <w:r>
        <w:t>(expr[</w:t>
      </w:r>
      <w:proofErr w:type="spellStart"/>
      <w:r>
        <w:t>i</w:t>
      </w:r>
      <w:proofErr w:type="spellEnd"/>
      <w:r>
        <w:t>])</w:t>
      </w:r>
    </w:p>
    <w:p w14:paraId="02D7A8E9" w14:textId="77777777" w:rsidR="00400472" w:rsidRDefault="00400472" w:rsidP="00400472">
      <w:r>
        <w:t xml:space="preserve">        else:</w:t>
      </w:r>
    </w:p>
    <w:p w14:paraId="2677A825" w14:textId="77777777" w:rsidR="00400472" w:rsidRDefault="00400472" w:rsidP="00400472">
      <w:r>
        <w:t xml:space="preserve">            if not stack:</w:t>
      </w:r>
    </w:p>
    <w:p w14:paraId="577A6171" w14:textId="77777777" w:rsidR="00400472" w:rsidRDefault="00400472" w:rsidP="00400472">
      <w:r>
        <w:t xml:space="preserve">                return False</w:t>
      </w:r>
    </w:p>
    <w:p w14:paraId="0CF92045" w14:textId="77777777" w:rsidR="00400472" w:rsidRDefault="00400472" w:rsidP="00400472">
      <w:r>
        <w:t xml:space="preserve">            </w:t>
      </w:r>
      <w:proofErr w:type="spellStart"/>
      <w:r>
        <w:t>curr</w:t>
      </w:r>
      <w:proofErr w:type="spellEnd"/>
      <w:r>
        <w:t>=</w:t>
      </w:r>
      <w:proofErr w:type="spellStart"/>
      <w:r>
        <w:t>stack.pop</w:t>
      </w:r>
      <w:proofErr w:type="spellEnd"/>
      <w:r>
        <w:t>()</w:t>
      </w:r>
    </w:p>
    <w:p w14:paraId="4C579FFA" w14:textId="77777777" w:rsidR="00400472" w:rsidRDefault="00400472" w:rsidP="00400472">
      <w:r>
        <w:t xml:space="preserve">            if(</w:t>
      </w:r>
      <w:proofErr w:type="spellStart"/>
      <w:r>
        <w:t>curr</w:t>
      </w:r>
      <w:proofErr w:type="spellEnd"/>
      <w:r>
        <w:t xml:space="preserve"> == '{' and expr[</w:t>
      </w:r>
      <w:proofErr w:type="spellStart"/>
      <w:r>
        <w:t>i</w:t>
      </w:r>
      <w:proofErr w:type="spellEnd"/>
      <w:r>
        <w:t>]!='}'):</w:t>
      </w:r>
    </w:p>
    <w:p w14:paraId="58A11A67" w14:textId="77777777" w:rsidR="00400472" w:rsidRDefault="00400472" w:rsidP="00400472">
      <w:r>
        <w:t xml:space="preserve">                return False</w:t>
      </w:r>
    </w:p>
    <w:p w14:paraId="377EC06E" w14:textId="77777777" w:rsidR="00400472" w:rsidRDefault="00400472" w:rsidP="00400472">
      <w:r>
        <w:t xml:space="preserve">            if(</w:t>
      </w:r>
      <w:proofErr w:type="spellStart"/>
      <w:r>
        <w:t>curr</w:t>
      </w:r>
      <w:proofErr w:type="spellEnd"/>
      <w:r>
        <w:t xml:space="preserve"> == '[' and expr[</w:t>
      </w:r>
      <w:proofErr w:type="spellStart"/>
      <w:r>
        <w:t>i</w:t>
      </w:r>
      <w:proofErr w:type="spellEnd"/>
      <w:r>
        <w:t>]!=']'):</w:t>
      </w:r>
    </w:p>
    <w:p w14:paraId="14A8FBBA" w14:textId="77777777" w:rsidR="00400472" w:rsidRDefault="00400472" w:rsidP="00400472">
      <w:r>
        <w:t xml:space="preserve">                return False</w:t>
      </w:r>
    </w:p>
    <w:p w14:paraId="31CDD827" w14:textId="77777777" w:rsidR="00400472" w:rsidRDefault="00400472" w:rsidP="00400472">
      <w:r>
        <w:t xml:space="preserve">            if(</w:t>
      </w:r>
      <w:proofErr w:type="spellStart"/>
      <w:r>
        <w:t>curr</w:t>
      </w:r>
      <w:proofErr w:type="spellEnd"/>
      <w:r>
        <w:t xml:space="preserve"> == '(' and expr[</w:t>
      </w:r>
      <w:proofErr w:type="spellStart"/>
      <w:r>
        <w:t>i</w:t>
      </w:r>
      <w:proofErr w:type="spellEnd"/>
      <w:r>
        <w:t>]!=')'):</w:t>
      </w:r>
    </w:p>
    <w:p w14:paraId="40EA11E1" w14:textId="77777777" w:rsidR="00400472" w:rsidRDefault="00400472" w:rsidP="00400472">
      <w:r>
        <w:t xml:space="preserve">                return False</w:t>
      </w:r>
    </w:p>
    <w:p w14:paraId="6EBCCA0A" w14:textId="77777777" w:rsidR="00400472" w:rsidRDefault="00400472" w:rsidP="00400472">
      <w:r>
        <w:t xml:space="preserve">    if stack:</w:t>
      </w:r>
    </w:p>
    <w:p w14:paraId="5B9FD1A6" w14:textId="77777777" w:rsidR="00400472" w:rsidRDefault="00400472" w:rsidP="00400472">
      <w:r>
        <w:t xml:space="preserve">        return False</w:t>
      </w:r>
    </w:p>
    <w:p w14:paraId="1D3ABC6D" w14:textId="77777777" w:rsidR="00400472" w:rsidRDefault="00400472" w:rsidP="00400472">
      <w:r>
        <w:t xml:space="preserve">    else:</w:t>
      </w:r>
    </w:p>
    <w:p w14:paraId="715B6362" w14:textId="77777777" w:rsidR="00400472" w:rsidRDefault="00400472" w:rsidP="00400472">
      <w:r>
        <w:t xml:space="preserve">        return True</w:t>
      </w:r>
    </w:p>
    <w:p w14:paraId="5A0092DF" w14:textId="77777777" w:rsidR="00400472" w:rsidRDefault="00400472" w:rsidP="00400472">
      <w:r>
        <w:t>if __name__ == "__main__":</w:t>
      </w:r>
    </w:p>
    <w:p w14:paraId="630F60FB" w14:textId="77777777" w:rsidR="00400472" w:rsidRDefault="00400472" w:rsidP="00400472">
      <w:r>
        <w:t xml:space="preserve">    expr=input()</w:t>
      </w:r>
    </w:p>
    <w:p w14:paraId="60087392" w14:textId="77777777" w:rsidR="00400472" w:rsidRDefault="00400472" w:rsidP="00400472">
      <w:r>
        <w:t xml:space="preserve">    if(</w:t>
      </w:r>
      <w:proofErr w:type="spellStart"/>
      <w:r>
        <w:t>areBracketsBalanced</w:t>
      </w:r>
      <w:proofErr w:type="spellEnd"/>
      <w:r>
        <w:t>(expr)):</w:t>
      </w:r>
    </w:p>
    <w:p w14:paraId="3F468194" w14:textId="77777777" w:rsidR="00400472" w:rsidRDefault="00400472" w:rsidP="00400472">
      <w:r>
        <w:t xml:space="preserve">        print("valid")</w:t>
      </w:r>
    </w:p>
    <w:p w14:paraId="0EE5E6EE" w14:textId="77777777" w:rsidR="00400472" w:rsidRDefault="00400472" w:rsidP="00400472">
      <w:r>
        <w:t xml:space="preserve">    else:</w:t>
      </w:r>
    </w:p>
    <w:p w14:paraId="280FC56D" w14:textId="24D8FBF9" w:rsidR="0032679F" w:rsidRDefault="00400472" w:rsidP="00400472">
      <w:pPr>
        <w:rPr>
          <w:rFonts w:ascii="Arial" w:hAnsi="Arial" w:cs="Arial"/>
          <w:b/>
          <w:bCs/>
        </w:rPr>
      </w:pPr>
      <w:r>
        <w:t xml:space="preserve">        print("invalid")</w:t>
      </w:r>
    </w:p>
    <w:p w14:paraId="723218CF" w14:textId="77777777" w:rsidR="00400472" w:rsidRDefault="00400472" w:rsidP="003537F2">
      <w:pPr>
        <w:rPr>
          <w:rFonts w:ascii="Arial" w:hAnsi="Arial" w:cs="Arial"/>
          <w:b/>
          <w:bCs/>
        </w:rPr>
      </w:pPr>
    </w:p>
    <w:p w14:paraId="40F4E2DD" w14:textId="578DB3A8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5CE7C1EC" w14:textId="3F984B79" w:rsidR="003537F2" w:rsidRDefault="003537F2" w:rsidP="003537F2"/>
    <w:p w14:paraId="47A51E47" w14:textId="6C1B20C2" w:rsidR="007A7161" w:rsidRDefault="00DA2D36" w:rsidP="003537F2">
      <w:pPr>
        <w:rPr>
          <w:rFonts w:ascii="Arial" w:hAnsi="Arial" w:cs="Arial"/>
          <w:b/>
          <w:bCs/>
        </w:rPr>
      </w:pPr>
      <w:hyperlink r:id="rId8" w:history="1">
        <w:r w:rsidRPr="004C48F8">
          <w:rPr>
            <w:rStyle w:val="Hyperlink"/>
            <w:rFonts w:ascii="Arial" w:hAnsi="Arial" w:cs="Arial"/>
          </w:rPr>
          <w:t>http://103.53.53.18/mod/vpl/forms/submissionview.php?id=327&amp;userid=1651</w:t>
        </w:r>
      </w:hyperlink>
      <w:r>
        <w:rPr>
          <w:rFonts w:ascii="Arial" w:hAnsi="Arial" w:cs="Arial"/>
        </w:rPr>
        <w:t xml:space="preserve"> </w:t>
      </w:r>
      <w:bookmarkStart w:id="0" w:name="_GoBack"/>
      <w:bookmarkEnd w:id="0"/>
    </w:p>
    <w:p w14:paraId="17DFAB82" w14:textId="77777777" w:rsidR="007B37C2" w:rsidRDefault="007B37C2" w:rsidP="003537F2">
      <w:pPr>
        <w:rPr>
          <w:rFonts w:ascii="Arial" w:hAnsi="Arial" w:cs="Arial"/>
          <w:b/>
          <w:bCs/>
        </w:rPr>
      </w:pPr>
    </w:p>
    <w:p w14:paraId="50942F8E" w14:textId="16BAD08F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OUTPUT:</w:t>
      </w:r>
    </w:p>
    <w:p w14:paraId="02AC0EAE" w14:textId="77777777" w:rsidR="00577CCD" w:rsidRDefault="00577CCD" w:rsidP="00577CCD">
      <w:pPr>
        <w:rPr>
          <w:rFonts w:ascii="Arial" w:hAnsi="Arial" w:cs="Arial"/>
        </w:rPr>
      </w:pPr>
    </w:p>
    <w:p w14:paraId="45CE43E2" w14:textId="1B29547D" w:rsidR="00577CCD" w:rsidRPr="00577CCD" w:rsidRDefault="00577CCD" w:rsidP="00577CCD">
      <w:pPr>
        <w:rPr>
          <w:rFonts w:ascii="Arial" w:hAnsi="Arial" w:cs="Arial"/>
        </w:rPr>
      </w:pPr>
      <w:r w:rsidRPr="00577CCD">
        <w:rPr>
          <w:rFonts w:ascii="Arial" w:hAnsi="Arial" w:cs="Arial"/>
        </w:rPr>
        <w:t>{</w:t>
      </w:r>
      <w:r>
        <w:rPr>
          <w:rFonts w:ascii="Arial" w:hAnsi="Arial" w:cs="Arial"/>
        </w:rPr>
        <w:t xml:space="preserve"> </w:t>
      </w:r>
      <w:r w:rsidRPr="00577CCD">
        <w:rPr>
          <w:rFonts w:ascii="Arial" w:hAnsi="Arial" w:cs="Arial"/>
        </w:rPr>
        <w:t xml:space="preserve">]                                                                                                                                            </w:t>
      </w:r>
    </w:p>
    <w:p w14:paraId="60DB4878" w14:textId="150F14B7" w:rsidR="007A7161" w:rsidRPr="00577CCD" w:rsidRDefault="00577CCD" w:rsidP="00577CCD">
      <w:pPr>
        <w:rPr>
          <w:rFonts w:ascii="Arial" w:hAnsi="Arial" w:cs="Arial"/>
        </w:rPr>
      </w:pPr>
      <w:r w:rsidRPr="00577CCD">
        <w:rPr>
          <w:rFonts w:ascii="Arial" w:hAnsi="Arial" w:cs="Arial"/>
        </w:rPr>
        <w:t>invalid</w:t>
      </w:r>
    </w:p>
    <w:p w14:paraId="4DA8FF9C" w14:textId="77777777" w:rsidR="00577CCD" w:rsidRDefault="00577CCD" w:rsidP="003537F2">
      <w:pPr>
        <w:rPr>
          <w:rFonts w:ascii="Arial" w:hAnsi="Arial" w:cs="Arial"/>
          <w:b/>
          <w:bCs/>
        </w:rPr>
      </w:pPr>
    </w:p>
    <w:p w14:paraId="2AB2746D" w14:textId="7DF62C58" w:rsidR="00577CCD" w:rsidRDefault="003537F2" w:rsidP="00577CCD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68101C5C" w14:textId="24293E8E" w:rsidR="00577CCD" w:rsidRDefault="00577CCD" w:rsidP="00577CCD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A Python program to find validity of a string of parentheses, '(', ')', '{', '}', '[' and ']</w:t>
      </w:r>
      <w:r>
        <w:rPr>
          <w:rFonts w:ascii="Arial" w:eastAsia="Times New Roman" w:hAnsi="Arial" w:cs="Arial"/>
          <w:color w:val="333333"/>
          <w:lang w:val="en-IN" w:eastAsia="en-IN"/>
        </w:rPr>
        <w:t xml:space="preserve"> has been entered and executed successfully.</w:t>
      </w:r>
    </w:p>
    <w:p w14:paraId="7254E687" w14:textId="626AFA53" w:rsidR="003537F2" w:rsidRPr="00577CCD" w:rsidRDefault="003537F2" w:rsidP="00577CCD">
      <w:pPr>
        <w:rPr>
          <w:rFonts w:ascii="Arial" w:hAnsi="Arial" w:cs="Arial"/>
          <w:b/>
          <w:bCs/>
        </w:rPr>
      </w:pPr>
    </w:p>
    <w:sectPr w:rsidR="003537F2" w:rsidRPr="0057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2ED1002"/>
    <w:multiLevelType w:val="multilevel"/>
    <w:tmpl w:val="8B00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4ED24DF"/>
    <w:multiLevelType w:val="multilevel"/>
    <w:tmpl w:val="5B48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238CE"/>
    <w:multiLevelType w:val="multilevel"/>
    <w:tmpl w:val="F954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19"/>
  </w:num>
  <w:num w:numId="25">
    <w:abstractNumId w:val="23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32679F"/>
    <w:rsid w:val="003537F2"/>
    <w:rsid w:val="003C61E3"/>
    <w:rsid w:val="00400472"/>
    <w:rsid w:val="00577CCD"/>
    <w:rsid w:val="00645252"/>
    <w:rsid w:val="00673495"/>
    <w:rsid w:val="006D3D74"/>
    <w:rsid w:val="007A7161"/>
    <w:rsid w:val="007B37C2"/>
    <w:rsid w:val="0083569A"/>
    <w:rsid w:val="00971FB2"/>
    <w:rsid w:val="00A904D0"/>
    <w:rsid w:val="00A9204E"/>
    <w:rsid w:val="00AC1D2F"/>
    <w:rsid w:val="00C74E83"/>
    <w:rsid w:val="00DA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jqconsole-old-input">
    <w:name w:val="jqconsole-old-input"/>
    <w:basedOn w:val="DefaultParagraphFont"/>
    <w:rsid w:val="00AC1D2F"/>
  </w:style>
  <w:style w:type="paragraph" w:styleId="NormalWeb">
    <w:name w:val="Normal (Web)"/>
    <w:basedOn w:val="Normal"/>
    <w:uiPriority w:val="99"/>
    <w:semiHidden/>
    <w:unhideWhenUsed/>
    <w:rsid w:val="00A904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327&amp;userid=165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4</cp:revision>
  <dcterms:created xsi:type="dcterms:W3CDTF">2020-11-23T07:24:00Z</dcterms:created>
  <dcterms:modified xsi:type="dcterms:W3CDTF">2020-11-23T07:37:00Z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