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67BFA7F4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</w:t>
      </w:r>
      <w:r w:rsidR="00672A9C">
        <w:rPr>
          <w:rFonts w:ascii="Arial" w:hAnsi="Arial" w:cs="Arial"/>
          <w:b/>
          <w:bCs/>
          <w:i/>
          <w:iCs/>
        </w:rPr>
        <w:t>9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49E87E48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 xml:space="preserve">DATE: </w:t>
      </w:r>
      <w:r w:rsidR="00606E5A">
        <w:rPr>
          <w:rFonts w:ascii="Arial" w:hAnsi="Arial" w:cs="Arial"/>
          <w:b/>
          <w:bCs/>
          <w:i/>
          <w:iCs/>
        </w:rPr>
        <w:t>23</w:t>
      </w:r>
      <w:r w:rsidRPr="003537F2">
        <w:rPr>
          <w:rFonts w:ascii="Arial" w:hAnsi="Arial" w:cs="Arial"/>
          <w:b/>
          <w:bCs/>
          <w:i/>
          <w:iCs/>
        </w:rPr>
        <w:t>/1</w:t>
      </w:r>
      <w:r w:rsidR="00606E5A">
        <w:rPr>
          <w:rFonts w:ascii="Arial" w:hAnsi="Arial" w:cs="Arial"/>
          <w:b/>
          <w:bCs/>
          <w:i/>
          <w:iCs/>
        </w:rPr>
        <w:t>1</w:t>
      </w:r>
      <w:r w:rsidRPr="003537F2">
        <w:rPr>
          <w:rFonts w:ascii="Arial" w:hAnsi="Arial" w:cs="Arial"/>
          <w:b/>
          <w:bCs/>
          <w:i/>
          <w:iCs/>
        </w:rPr>
        <w:t>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53386B2A" w14:textId="460890E6" w:rsidR="003537F2" w:rsidRPr="00606E5A" w:rsidRDefault="00606E5A" w:rsidP="003537F2">
      <w:pPr>
        <w:rPr>
          <w:rFonts w:ascii="Arial" w:hAnsi="Arial" w:cs="Arial"/>
        </w:rPr>
      </w:pPr>
      <w:r w:rsidRPr="00606E5A">
        <w:rPr>
          <w:rFonts w:ascii="Arial" w:hAnsi="Arial" w:cs="Arial"/>
        </w:rPr>
        <w:t>Fill the missing words</w:t>
      </w:r>
    </w:p>
    <w:p w14:paraId="19B75AD8" w14:textId="77777777" w:rsidR="00363B2A" w:rsidRDefault="00363B2A" w:rsidP="003537F2">
      <w:pPr>
        <w:rPr>
          <w:rFonts w:ascii="Arial" w:hAnsi="Arial" w:cs="Arial"/>
          <w:b/>
          <w:bCs/>
        </w:rPr>
      </w:pPr>
    </w:p>
    <w:p w14:paraId="22A5A855" w14:textId="34C236A6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F31E853" w14:textId="78AA8673" w:rsidR="003537F2" w:rsidRDefault="003537F2" w:rsidP="003537F2"/>
    <w:p w14:paraId="5EC3B8A9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print('\n—dictionaries')  </w:t>
      </w:r>
    </w:p>
    <w:p w14:paraId="09DD68D8" w14:textId="1E2DD150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 #Output: -- dictionaries</w:t>
      </w:r>
    </w:p>
    <w:p w14:paraId="0E0BCBF0" w14:textId="77777777" w:rsidR="00672A9C" w:rsidRPr="00672A9C" w:rsidRDefault="00672A9C" w:rsidP="00672A9C">
      <w:pPr>
        <w:rPr>
          <w:rFonts w:ascii="Arial" w:hAnsi="Arial" w:cs="Arial"/>
        </w:rPr>
      </w:pPr>
    </w:p>
    <w:p w14:paraId="759B62C4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d = {'a': 1, 'b': 2}</w:t>
      </w:r>
    </w:p>
    <w:p w14:paraId="5441DCA5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print(d['a'])  </w:t>
      </w:r>
    </w:p>
    <w:p w14:paraId="6528FC53" w14:textId="159019FE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 #Output: 1</w:t>
      </w:r>
    </w:p>
    <w:p w14:paraId="7064F78E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del d['a'] </w:t>
      </w:r>
    </w:p>
    <w:p w14:paraId="6C7A0901" w14:textId="77777777" w:rsidR="00672A9C" w:rsidRPr="00672A9C" w:rsidRDefault="00672A9C" w:rsidP="00672A9C">
      <w:pPr>
        <w:rPr>
          <w:rFonts w:ascii="Arial" w:hAnsi="Arial" w:cs="Arial"/>
        </w:rPr>
      </w:pPr>
    </w:p>
    <w:p w14:paraId="20B86679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# iterate</w:t>
      </w:r>
      <w:r w:rsidRPr="00672A9C">
        <w:rPr>
          <w:rFonts w:ascii="Arial" w:hAnsi="Arial" w:cs="Arial"/>
        </w:rPr>
        <w:br/>
        <w:t>d = {'a': 1, 'b': 2}</w:t>
      </w:r>
      <w:r w:rsidRPr="00672A9C">
        <w:rPr>
          <w:rFonts w:ascii="Arial" w:hAnsi="Arial" w:cs="Arial"/>
        </w:rPr>
        <w:br/>
        <w:t xml:space="preserve">for key, value in </w:t>
      </w:r>
      <w:proofErr w:type="spellStart"/>
      <w:proofErr w:type="gramStart"/>
      <w:r w:rsidRPr="00672A9C">
        <w:rPr>
          <w:rFonts w:ascii="Arial" w:hAnsi="Arial" w:cs="Arial"/>
        </w:rPr>
        <w:t>d.items</w:t>
      </w:r>
      <w:proofErr w:type="spellEnd"/>
      <w:proofErr w:type="gramEnd"/>
      <w:r w:rsidRPr="00672A9C">
        <w:rPr>
          <w:rFonts w:ascii="Arial" w:hAnsi="Arial" w:cs="Arial"/>
        </w:rPr>
        <w:t>():</w:t>
      </w:r>
      <w:r w:rsidRPr="00672A9C">
        <w:rPr>
          <w:rFonts w:ascii="Arial" w:hAnsi="Arial" w:cs="Arial"/>
        </w:rPr>
        <w:br/>
        <w:t>    print(key, ':', value)</w:t>
      </w:r>
    </w:p>
    <w:p w14:paraId="5D3FF437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for key in d:</w:t>
      </w:r>
      <w:r w:rsidRPr="00672A9C">
        <w:rPr>
          <w:rFonts w:ascii="Arial" w:hAnsi="Arial" w:cs="Arial"/>
        </w:rPr>
        <w:br/>
        <w:t xml:space="preserve">    </w:t>
      </w:r>
      <w:proofErr w:type="gramStart"/>
      <w:r w:rsidRPr="00672A9C">
        <w:rPr>
          <w:rFonts w:ascii="Arial" w:hAnsi="Arial" w:cs="Arial"/>
        </w:rPr>
        <w:t>print(</w:t>
      </w:r>
      <w:proofErr w:type="gramEnd"/>
      <w:r w:rsidRPr="00672A9C">
        <w:rPr>
          <w:rFonts w:ascii="Arial" w:hAnsi="Arial" w:cs="Arial"/>
        </w:rPr>
        <w:t>key, d[key])</w:t>
      </w:r>
    </w:p>
    <w:p w14:paraId="781AFDEF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# </w:t>
      </w:r>
      <w:proofErr w:type="spellStart"/>
      <w:proofErr w:type="gramStart"/>
      <w:r w:rsidRPr="00672A9C">
        <w:rPr>
          <w:rFonts w:ascii="Arial" w:hAnsi="Arial" w:cs="Arial"/>
        </w:rPr>
        <w:t>d.fromkeys</w:t>
      </w:r>
      <w:proofErr w:type="spellEnd"/>
      <w:proofErr w:type="gramEnd"/>
      <w:r w:rsidRPr="00672A9C">
        <w:rPr>
          <w:rFonts w:ascii="Arial" w:hAnsi="Arial" w:cs="Arial"/>
        </w:rPr>
        <w:t>(</w:t>
      </w:r>
      <w:proofErr w:type="spellStart"/>
      <w:r w:rsidRPr="00672A9C">
        <w:rPr>
          <w:rFonts w:ascii="Arial" w:hAnsi="Arial" w:cs="Arial"/>
        </w:rPr>
        <w:t>iterable</w:t>
      </w:r>
      <w:proofErr w:type="spellEnd"/>
      <w:r w:rsidRPr="00672A9C">
        <w:rPr>
          <w:rFonts w:ascii="Arial" w:hAnsi="Arial" w:cs="Arial"/>
        </w:rPr>
        <w:t xml:space="preserve">[,value=None]) -&gt; </w:t>
      </w:r>
      <w:proofErr w:type="spellStart"/>
      <w:r w:rsidRPr="00672A9C">
        <w:rPr>
          <w:rFonts w:ascii="Arial" w:hAnsi="Arial" w:cs="Arial"/>
        </w:rPr>
        <w:t>dict</w:t>
      </w:r>
      <w:proofErr w:type="spellEnd"/>
      <w:r w:rsidRPr="00672A9C">
        <w:rPr>
          <w:rFonts w:ascii="Arial" w:hAnsi="Arial" w:cs="Arial"/>
        </w:rPr>
        <w:t xml:space="preserve">: with keys from </w:t>
      </w:r>
      <w:proofErr w:type="spellStart"/>
      <w:r w:rsidRPr="00672A9C">
        <w:rPr>
          <w:rFonts w:ascii="Arial" w:hAnsi="Arial" w:cs="Arial"/>
        </w:rPr>
        <w:t>iterable</w:t>
      </w:r>
      <w:proofErr w:type="spellEnd"/>
      <w:r w:rsidRPr="00672A9C">
        <w:rPr>
          <w:rFonts w:ascii="Arial" w:hAnsi="Arial" w:cs="Arial"/>
        </w:rPr>
        <w:t xml:space="preserve"> and all same value</w:t>
      </w:r>
      <w:r w:rsidRPr="00672A9C">
        <w:rPr>
          <w:rFonts w:ascii="Arial" w:hAnsi="Arial" w:cs="Arial"/>
        </w:rPr>
        <w:br/>
        <w:t xml:space="preserve">d = </w:t>
      </w:r>
      <w:proofErr w:type="spellStart"/>
      <w:r w:rsidRPr="00672A9C">
        <w:rPr>
          <w:rFonts w:ascii="Arial" w:hAnsi="Arial" w:cs="Arial"/>
        </w:rPr>
        <w:t>d.fromkeys</w:t>
      </w:r>
      <w:proofErr w:type="spellEnd"/>
      <w:r w:rsidRPr="00672A9C">
        <w:rPr>
          <w:rFonts w:ascii="Arial" w:hAnsi="Arial" w:cs="Arial"/>
        </w:rPr>
        <w:t>(['a', 'b'], 1)</w:t>
      </w:r>
      <w:r w:rsidRPr="00672A9C">
        <w:rPr>
          <w:rFonts w:ascii="Arial" w:hAnsi="Arial" w:cs="Arial"/>
        </w:rPr>
        <w:br/>
        <w:t xml:space="preserve">print(d) </w:t>
      </w:r>
    </w:p>
    <w:p w14:paraId="7988CE06" w14:textId="73E6F51E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 #Output</w:t>
      </w:r>
      <w:proofErr w:type="gramStart"/>
      <w:r w:rsidRPr="00672A9C">
        <w:rPr>
          <w:rFonts w:ascii="Arial" w:hAnsi="Arial" w:cs="Arial"/>
        </w:rPr>
        <w:t>:  {</w:t>
      </w:r>
      <w:proofErr w:type="gramEnd"/>
      <w:r w:rsidRPr="00672A9C">
        <w:rPr>
          <w:rFonts w:ascii="Arial" w:hAnsi="Arial" w:cs="Arial"/>
        </w:rPr>
        <w:t>'a': 1, 'b': 1}</w:t>
      </w:r>
    </w:p>
    <w:p w14:paraId="1054B98A" w14:textId="77777777" w:rsidR="00672A9C" w:rsidRPr="00672A9C" w:rsidRDefault="00672A9C" w:rsidP="00672A9C">
      <w:pPr>
        <w:rPr>
          <w:rFonts w:ascii="Arial" w:hAnsi="Arial" w:cs="Arial"/>
        </w:rPr>
      </w:pPr>
    </w:p>
    <w:p w14:paraId="56FEBCE2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# </w:t>
      </w:r>
      <w:proofErr w:type="spellStart"/>
      <w:proofErr w:type="gramStart"/>
      <w:r w:rsidRPr="00672A9C">
        <w:rPr>
          <w:rFonts w:ascii="Arial" w:hAnsi="Arial" w:cs="Arial"/>
        </w:rPr>
        <w:t>d.clear</w:t>
      </w:r>
      <w:proofErr w:type="spellEnd"/>
      <w:proofErr w:type="gramEnd"/>
      <w:r w:rsidRPr="00672A9C">
        <w:rPr>
          <w:rFonts w:ascii="Arial" w:hAnsi="Arial" w:cs="Arial"/>
        </w:rPr>
        <w:t>() -&gt; removes all items from d</w:t>
      </w:r>
      <w:r w:rsidRPr="00672A9C">
        <w:rPr>
          <w:rFonts w:ascii="Arial" w:hAnsi="Arial" w:cs="Arial"/>
        </w:rPr>
        <w:br/>
      </w:r>
      <w:proofErr w:type="spellStart"/>
      <w:r w:rsidRPr="00672A9C">
        <w:rPr>
          <w:rFonts w:ascii="Arial" w:hAnsi="Arial" w:cs="Arial"/>
        </w:rPr>
        <w:t>d</w:t>
      </w:r>
      <w:proofErr w:type="spellEnd"/>
      <w:r w:rsidRPr="00672A9C">
        <w:rPr>
          <w:rFonts w:ascii="Arial" w:hAnsi="Arial" w:cs="Arial"/>
        </w:rPr>
        <w:t xml:space="preserve"> = {'a': 1, 'b': 2}</w:t>
      </w:r>
      <w:r w:rsidRPr="00672A9C">
        <w:rPr>
          <w:rFonts w:ascii="Arial" w:hAnsi="Arial" w:cs="Arial"/>
        </w:rPr>
        <w:br/>
      </w:r>
      <w:proofErr w:type="spellStart"/>
      <w:r w:rsidRPr="00672A9C">
        <w:rPr>
          <w:rFonts w:ascii="Arial" w:hAnsi="Arial" w:cs="Arial"/>
        </w:rPr>
        <w:t>d.clear</w:t>
      </w:r>
      <w:proofErr w:type="spellEnd"/>
      <w:r w:rsidRPr="00672A9C">
        <w:rPr>
          <w:rFonts w:ascii="Arial" w:hAnsi="Arial" w:cs="Arial"/>
        </w:rPr>
        <w:t>()</w:t>
      </w:r>
      <w:r w:rsidRPr="00672A9C">
        <w:rPr>
          <w:rFonts w:ascii="Arial" w:hAnsi="Arial" w:cs="Arial"/>
        </w:rPr>
        <w:br/>
        <w:t>print(d)</w:t>
      </w:r>
    </w:p>
    <w:p w14:paraId="1D5E9244" w14:textId="60AB0FC8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 #Output: {}   </w:t>
      </w:r>
    </w:p>
    <w:p w14:paraId="501DF7D8" w14:textId="77777777" w:rsidR="00672A9C" w:rsidRPr="00672A9C" w:rsidRDefault="00672A9C" w:rsidP="00672A9C">
      <w:pPr>
        <w:rPr>
          <w:rFonts w:ascii="Arial" w:hAnsi="Arial" w:cs="Arial"/>
        </w:rPr>
      </w:pPr>
    </w:p>
    <w:p w14:paraId="28B9FBB4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# </w:t>
      </w:r>
      <w:proofErr w:type="spellStart"/>
      <w:proofErr w:type="gramStart"/>
      <w:r w:rsidRPr="00672A9C">
        <w:rPr>
          <w:rFonts w:ascii="Arial" w:hAnsi="Arial" w:cs="Arial"/>
        </w:rPr>
        <w:t>d.items</w:t>
      </w:r>
      <w:proofErr w:type="spellEnd"/>
      <w:proofErr w:type="gramEnd"/>
      <w:r w:rsidRPr="00672A9C">
        <w:rPr>
          <w:rFonts w:ascii="Arial" w:hAnsi="Arial" w:cs="Arial"/>
        </w:rPr>
        <w:t>() -&gt; list: copy of d's list of (key, item) pairs</w:t>
      </w:r>
      <w:r w:rsidRPr="00672A9C">
        <w:rPr>
          <w:rFonts w:ascii="Arial" w:hAnsi="Arial" w:cs="Arial"/>
        </w:rPr>
        <w:br/>
        <w:t>d = {'a': 1, 'b': 2}</w:t>
      </w:r>
      <w:r w:rsidRPr="00672A9C">
        <w:rPr>
          <w:rFonts w:ascii="Arial" w:hAnsi="Arial" w:cs="Arial"/>
        </w:rPr>
        <w:br/>
        <w:t>print(</w:t>
      </w:r>
      <w:proofErr w:type="spellStart"/>
      <w:r w:rsidRPr="00672A9C">
        <w:rPr>
          <w:rFonts w:ascii="Arial" w:hAnsi="Arial" w:cs="Arial"/>
        </w:rPr>
        <w:t>d.items</w:t>
      </w:r>
      <w:proofErr w:type="spellEnd"/>
      <w:r w:rsidRPr="00672A9C">
        <w:rPr>
          <w:rFonts w:ascii="Arial" w:hAnsi="Arial" w:cs="Arial"/>
        </w:rPr>
        <w:t>())    #Output: [('a', 1), ('b', 2)]</w:t>
      </w:r>
    </w:p>
    <w:p w14:paraId="01F9E0E4" w14:textId="77777777" w:rsidR="00672A9C" w:rsidRPr="00672A9C" w:rsidRDefault="00672A9C" w:rsidP="00672A9C">
      <w:pPr>
        <w:rPr>
          <w:rFonts w:ascii="Arial" w:hAnsi="Arial" w:cs="Arial"/>
        </w:rPr>
      </w:pPr>
    </w:p>
    <w:p w14:paraId="6A353CA7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# </w:t>
      </w:r>
      <w:proofErr w:type="spellStart"/>
      <w:proofErr w:type="gramStart"/>
      <w:r w:rsidRPr="00672A9C">
        <w:rPr>
          <w:rFonts w:ascii="Arial" w:hAnsi="Arial" w:cs="Arial"/>
        </w:rPr>
        <w:t>d.keys</w:t>
      </w:r>
      <w:proofErr w:type="spellEnd"/>
      <w:proofErr w:type="gramEnd"/>
      <w:r w:rsidRPr="00672A9C">
        <w:rPr>
          <w:rFonts w:ascii="Arial" w:hAnsi="Arial" w:cs="Arial"/>
        </w:rPr>
        <w:t>() -&gt; list: copy of d's list of keys</w:t>
      </w:r>
      <w:r w:rsidRPr="00672A9C">
        <w:rPr>
          <w:rFonts w:ascii="Arial" w:hAnsi="Arial" w:cs="Arial"/>
        </w:rPr>
        <w:br/>
        <w:t>d = {'a': 1, 'b': 2}</w:t>
      </w:r>
      <w:r w:rsidRPr="00672A9C">
        <w:rPr>
          <w:rFonts w:ascii="Arial" w:hAnsi="Arial" w:cs="Arial"/>
        </w:rPr>
        <w:br/>
        <w:t>print(</w:t>
      </w:r>
      <w:proofErr w:type="spellStart"/>
      <w:r w:rsidRPr="00672A9C">
        <w:rPr>
          <w:rFonts w:ascii="Arial" w:hAnsi="Arial" w:cs="Arial"/>
        </w:rPr>
        <w:t>d.keys</w:t>
      </w:r>
      <w:proofErr w:type="spellEnd"/>
      <w:r w:rsidRPr="00672A9C">
        <w:rPr>
          <w:rFonts w:ascii="Arial" w:hAnsi="Arial" w:cs="Arial"/>
        </w:rPr>
        <w:t>()) #Output: ['a', 'b']</w:t>
      </w:r>
    </w:p>
    <w:p w14:paraId="1764CADC" w14:textId="77777777" w:rsidR="00672A9C" w:rsidRPr="00672A9C" w:rsidRDefault="00672A9C" w:rsidP="00672A9C">
      <w:pPr>
        <w:rPr>
          <w:rFonts w:ascii="Arial" w:hAnsi="Arial" w:cs="Arial"/>
        </w:rPr>
      </w:pPr>
    </w:p>
    <w:p w14:paraId="10C70B87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# </w:t>
      </w:r>
      <w:proofErr w:type="spellStart"/>
      <w:proofErr w:type="gramStart"/>
      <w:r w:rsidRPr="00672A9C">
        <w:rPr>
          <w:rFonts w:ascii="Arial" w:hAnsi="Arial" w:cs="Arial"/>
        </w:rPr>
        <w:t>d.values</w:t>
      </w:r>
      <w:proofErr w:type="spellEnd"/>
      <w:proofErr w:type="gramEnd"/>
      <w:r w:rsidRPr="00672A9C">
        <w:rPr>
          <w:rFonts w:ascii="Arial" w:hAnsi="Arial" w:cs="Arial"/>
        </w:rPr>
        <w:t>() -&gt; list: copy of d's list of values</w:t>
      </w:r>
      <w:r w:rsidRPr="00672A9C">
        <w:rPr>
          <w:rFonts w:ascii="Arial" w:hAnsi="Arial" w:cs="Arial"/>
        </w:rPr>
        <w:br/>
        <w:t>d = {'a': 1, 'b': 2}</w:t>
      </w:r>
      <w:r w:rsidRPr="00672A9C">
        <w:rPr>
          <w:rFonts w:ascii="Arial" w:hAnsi="Arial" w:cs="Arial"/>
        </w:rPr>
        <w:br/>
        <w:t>print(</w:t>
      </w:r>
      <w:proofErr w:type="spellStart"/>
      <w:r w:rsidRPr="00672A9C">
        <w:rPr>
          <w:rFonts w:ascii="Arial" w:hAnsi="Arial" w:cs="Arial"/>
        </w:rPr>
        <w:t>d.values</w:t>
      </w:r>
      <w:proofErr w:type="spellEnd"/>
      <w:r w:rsidRPr="00672A9C">
        <w:rPr>
          <w:rFonts w:ascii="Arial" w:hAnsi="Arial" w:cs="Arial"/>
        </w:rPr>
        <w:t>())  #Output: [1, 2]</w:t>
      </w:r>
    </w:p>
    <w:p w14:paraId="3F11F6F6" w14:textId="77777777" w:rsidR="00672A9C" w:rsidRPr="00672A9C" w:rsidRDefault="00672A9C" w:rsidP="00672A9C">
      <w:pPr>
        <w:rPr>
          <w:rFonts w:ascii="Arial" w:hAnsi="Arial" w:cs="Arial"/>
        </w:rPr>
      </w:pPr>
    </w:p>
    <w:p w14:paraId="2F3C08B2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lastRenderedPageBreak/>
        <w:t xml:space="preserve"># </w:t>
      </w:r>
      <w:proofErr w:type="spellStart"/>
      <w:r w:rsidRPr="00672A9C">
        <w:rPr>
          <w:rFonts w:ascii="Arial" w:hAnsi="Arial" w:cs="Arial"/>
        </w:rPr>
        <w:t>d.get</w:t>
      </w:r>
      <w:proofErr w:type="spellEnd"/>
      <w:r w:rsidRPr="00672A9C">
        <w:rPr>
          <w:rFonts w:ascii="Arial" w:hAnsi="Arial" w:cs="Arial"/>
        </w:rPr>
        <w:t>(</w:t>
      </w:r>
      <w:proofErr w:type="spellStart"/>
      <w:proofErr w:type="gramStart"/>
      <w:r w:rsidRPr="00672A9C">
        <w:rPr>
          <w:rFonts w:ascii="Arial" w:hAnsi="Arial" w:cs="Arial"/>
        </w:rPr>
        <w:t>key,defval</w:t>
      </w:r>
      <w:proofErr w:type="spellEnd"/>
      <w:proofErr w:type="gramEnd"/>
      <w:r w:rsidRPr="00672A9C">
        <w:rPr>
          <w:rFonts w:ascii="Arial" w:hAnsi="Arial" w:cs="Arial"/>
        </w:rPr>
        <w:t xml:space="preserve">) -&gt; value: d[key] if key in d, else </w:t>
      </w:r>
      <w:proofErr w:type="spellStart"/>
      <w:r w:rsidRPr="00672A9C">
        <w:rPr>
          <w:rFonts w:ascii="Arial" w:hAnsi="Arial" w:cs="Arial"/>
        </w:rPr>
        <w:t>defval</w:t>
      </w:r>
      <w:proofErr w:type="spellEnd"/>
      <w:r w:rsidRPr="00672A9C">
        <w:rPr>
          <w:rFonts w:ascii="Arial" w:hAnsi="Arial" w:cs="Arial"/>
        </w:rPr>
        <w:br/>
        <w:t>d = {'a': 1, 'b': 2}</w:t>
      </w:r>
      <w:r w:rsidRPr="00672A9C">
        <w:rPr>
          <w:rFonts w:ascii="Arial" w:hAnsi="Arial" w:cs="Arial"/>
        </w:rPr>
        <w:br/>
        <w:t>print(</w:t>
      </w:r>
      <w:proofErr w:type="spellStart"/>
      <w:r w:rsidRPr="00672A9C">
        <w:rPr>
          <w:rFonts w:ascii="Arial" w:hAnsi="Arial" w:cs="Arial"/>
        </w:rPr>
        <w:t>d.get</w:t>
      </w:r>
      <w:proofErr w:type="spellEnd"/>
      <w:r w:rsidRPr="00672A9C">
        <w:rPr>
          <w:rFonts w:ascii="Arial" w:hAnsi="Arial" w:cs="Arial"/>
        </w:rPr>
        <w:t>("c", 3))    #Output: 3</w:t>
      </w:r>
    </w:p>
    <w:p w14:paraId="2D265986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print(d)    #Output: {'a': 1, 'b': 2}</w:t>
      </w:r>
    </w:p>
    <w:p w14:paraId="334540BF" w14:textId="77777777" w:rsidR="00672A9C" w:rsidRPr="00672A9C" w:rsidRDefault="00672A9C" w:rsidP="00672A9C">
      <w:pPr>
        <w:rPr>
          <w:rFonts w:ascii="Arial" w:hAnsi="Arial" w:cs="Arial"/>
        </w:rPr>
      </w:pPr>
    </w:p>
    <w:p w14:paraId="02D1BBC7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# </w:t>
      </w:r>
      <w:proofErr w:type="spellStart"/>
      <w:r w:rsidRPr="00672A9C">
        <w:rPr>
          <w:rFonts w:ascii="Arial" w:hAnsi="Arial" w:cs="Arial"/>
        </w:rPr>
        <w:t>d.setdefault</w:t>
      </w:r>
      <w:proofErr w:type="spellEnd"/>
      <w:r w:rsidRPr="00672A9C">
        <w:rPr>
          <w:rFonts w:ascii="Arial" w:hAnsi="Arial" w:cs="Arial"/>
        </w:rPr>
        <w:t>(key[,</w:t>
      </w:r>
      <w:proofErr w:type="spellStart"/>
      <w:r w:rsidRPr="00672A9C">
        <w:rPr>
          <w:rFonts w:ascii="Arial" w:hAnsi="Arial" w:cs="Arial"/>
        </w:rPr>
        <w:t>defval</w:t>
      </w:r>
      <w:proofErr w:type="spellEnd"/>
      <w:r w:rsidRPr="00672A9C">
        <w:rPr>
          <w:rFonts w:ascii="Arial" w:hAnsi="Arial" w:cs="Arial"/>
        </w:rPr>
        <w:t>=None]) -&gt; value: if key not in d set d[key]=</w:t>
      </w:r>
      <w:proofErr w:type="spellStart"/>
      <w:r w:rsidRPr="00672A9C">
        <w:rPr>
          <w:rFonts w:ascii="Arial" w:hAnsi="Arial" w:cs="Arial"/>
        </w:rPr>
        <w:t>defval</w:t>
      </w:r>
      <w:proofErr w:type="spellEnd"/>
      <w:r w:rsidRPr="00672A9C">
        <w:rPr>
          <w:rFonts w:ascii="Arial" w:hAnsi="Arial" w:cs="Arial"/>
        </w:rPr>
        <w:t>, return d[key]</w:t>
      </w:r>
      <w:r w:rsidRPr="00672A9C">
        <w:rPr>
          <w:rFonts w:ascii="Arial" w:hAnsi="Arial" w:cs="Arial"/>
        </w:rPr>
        <w:br/>
        <w:t>d = {'a': 1, 'b': 2}</w:t>
      </w:r>
      <w:r w:rsidRPr="00672A9C">
        <w:rPr>
          <w:rFonts w:ascii="Arial" w:hAnsi="Arial" w:cs="Arial"/>
        </w:rPr>
        <w:br/>
        <w:t>print('</w:t>
      </w:r>
      <w:proofErr w:type="spellStart"/>
      <w:r w:rsidRPr="00672A9C">
        <w:rPr>
          <w:rFonts w:ascii="Arial" w:hAnsi="Arial" w:cs="Arial"/>
        </w:rPr>
        <w:t>d.setdefault</w:t>
      </w:r>
      <w:proofErr w:type="spellEnd"/>
      <w:r w:rsidRPr="00672A9C">
        <w:rPr>
          <w:rFonts w:ascii="Arial" w:hAnsi="Arial" w:cs="Arial"/>
        </w:rPr>
        <w:t>("c", []) returns ' + str(</w:t>
      </w:r>
      <w:proofErr w:type="spellStart"/>
      <w:r w:rsidRPr="00672A9C">
        <w:rPr>
          <w:rFonts w:ascii="Arial" w:hAnsi="Arial" w:cs="Arial"/>
        </w:rPr>
        <w:t>d.setdefault</w:t>
      </w:r>
      <w:proofErr w:type="spellEnd"/>
      <w:r w:rsidRPr="00672A9C">
        <w:rPr>
          <w:rFonts w:ascii="Arial" w:hAnsi="Arial" w:cs="Arial"/>
        </w:rPr>
        <w:t>("c", 3)) + ' d is now ' + str(d))</w:t>
      </w:r>
    </w:p>
    <w:p w14:paraId="431D7358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#Output: </w:t>
      </w:r>
      <w:proofErr w:type="spellStart"/>
      <w:proofErr w:type="gramStart"/>
      <w:r w:rsidRPr="00672A9C">
        <w:rPr>
          <w:rFonts w:ascii="Arial" w:hAnsi="Arial" w:cs="Arial"/>
        </w:rPr>
        <w:t>d.setdefault</w:t>
      </w:r>
      <w:proofErr w:type="spellEnd"/>
      <w:proofErr w:type="gramEnd"/>
      <w:r w:rsidRPr="00672A9C">
        <w:rPr>
          <w:rFonts w:ascii="Arial" w:hAnsi="Arial" w:cs="Arial"/>
        </w:rPr>
        <w:t xml:space="preserve">("c", []) returns 3 d is now {'a': 1, 'b': 2, 'c': 3} </w:t>
      </w:r>
    </w:p>
    <w:p w14:paraId="5BDEDDB2" w14:textId="77777777" w:rsidR="00672A9C" w:rsidRPr="00672A9C" w:rsidRDefault="00672A9C" w:rsidP="00672A9C">
      <w:pPr>
        <w:rPr>
          <w:rFonts w:ascii="Arial" w:hAnsi="Arial" w:cs="Arial"/>
        </w:rPr>
      </w:pPr>
    </w:p>
    <w:p w14:paraId="0FEBE7A2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#</w:t>
      </w:r>
      <w:proofErr w:type="spellStart"/>
      <w:r w:rsidRPr="00672A9C">
        <w:rPr>
          <w:rFonts w:ascii="Arial" w:hAnsi="Arial" w:cs="Arial"/>
        </w:rPr>
        <w:t>d.pop</w:t>
      </w:r>
      <w:proofErr w:type="spellEnd"/>
      <w:r w:rsidRPr="00672A9C">
        <w:rPr>
          <w:rFonts w:ascii="Arial" w:hAnsi="Arial" w:cs="Arial"/>
        </w:rPr>
        <w:t>(key</w:t>
      </w:r>
      <w:proofErr w:type="gramStart"/>
      <w:r w:rsidRPr="00672A9C">
        <w:rPr>
          <w:rFonts w:ascii="Arial" w:hAnsi="Arial" w:cs="Arial"/>
        </w:rPr>
        <w:t>[,</w:t>
      </w:r>
      <w:proofErr w:type="spellStart"/>
      <w:r w:rsidRPr="00672A9C">
        <w:rPr>
          <w:rFonts w:ascii="Arial" w:hAnsi="Arial" w:cs="Arial"/>
        </w:rPr>
        <w:t>defval</w:t>
      </w:r>
      <w:proofErr w:type="spellEnd"/>
      <w:proofErr w:type="gramEnd"/>
      <w:r w:rsidRPr="00672A9C">
        <w:rPr>
          <w:rFonts w:ascii="Arial" w:hAnsi="Arial" w:cs="Arial"/>
        </w:rPr>
        <w:t xml:space="preserve">]) -&gt; value: del key and returns the corresponding value. If key is not found, </w:t>
      </w:r>
      <w:proofErr w:type="spellStart"/>
      <w:r w:rsidRPr="00672A9C">
        <w:rPr>
          <w:rFonts w:ascii="Arial" w:hAnsi="Arial" w:cs="Arial"/>
        </w:rPr>
        <w:t>defval</w:t>
      </w:r>
      <w:proofErr w:type="spellEnd"/>
      <w:r w:rsidRPr="00672A9C">
        <w:rPr>
          <w:rFonts w:ascii="Arial" w:hAnsi="Arial" w:cs="Arial"/>
        </w:rPr>
        <w:t xml:space="preserve"> is returned if given, otherwise </w:t>
      </w:r>
      <w:proofErr w:type="spellStart"/>
      <w:r w:rsidRPr="00672A9C">
        <w:rPr>
          <w:rFonts w:ascii="Arial" w:hAnsi="Arial" w:cs="Arial"/>
        </w:rPr>
        <w:t>KeyError</w:t>
      </w:r>
      <w:proofErr w:type="spellEnd"/>
      <w:r w:rsidRPr="00672A9C">
        <w:rPr>
          <w:rFonts w:ascii="Arial" w:hAnsi="Arial" w:cs="Arial"/>
        </w:rPr>
        <w:t xml:space="preserve"> is raised</w:t>
      </w:r>
      <w:r w:rsidRPr="00672A9C">
        <w:rPr>
          <w:rFonts w:ascii="Arial" w:hAnsi="Arial" w:cs="Arial"/>
        </w:rPr>
        <w:br/>
        <w:t>d = {'a': 1, 'b': 2}</w:t>
      </w:r>
      <w:r w:rsidRPr="00672A9C">
        <w:rPr>
          <w:rFonts w:ascii="Arial" w:hAnsi="Arial" w:cs="Arial"/>
        </w:rPr>
        <w:br/>
      </w:r>
      <w:proofErr w:type="gramStart"/>
      <w:r w:rsidRPr="00672A9C">
        <w:rPr>
          <w:rFonts w:ascii="Arial" w:hAnsi="Arial" w:cs="Arial"/>
        </w:rPr>
        <w:t>print(</w:t>
      </w:r>
      <w:proofErr w:type="gramEnd"/>
      <w:r w:rsidRPr="00672A9C">
        <w:rPr>
          <w:rFonts w:ascii="Arial" w:hAnsi="Arial" w:cs="Arial"/>
        </w:rPr>
        <w:t>'</w:t>
      </w:r>
      <w:proofErr w:type="spellStart"/>
      <w:r w:rsidRPr="00672A9C">
        <w:rPr>
          <w:rFonts w:ascii="Arial" w:hAnsi="Arial" w:cs="Arial"/>
        </w:rPr>
        <w:t>d.pop</w:t>
      </w:r>
      <w:proofErr w:type="spellEnd"/>
      <w:r w:rsidRPr="00672A9C">
        <w:rPr>
          <w:rFonts w:ascii="Arial" w:hAnsi="Arial" w:cs="Arial"/>
        </w:rPr>
        <w:t>("b", 3) returns ' + str(</w:t>
      </w:r>
      <w:proofErr w:type="spellStart"/>
      <w:r w:rsidRPr="00672A9C">
        <w:rPr>
          <w:rFonts w:ascii="Arial" w:hAnsi="Arial" w:cs="Arial"/>
        </w:rPr>
        <w:t>d.pop</w:t>
      </w:r>
      <w:proofErr w:type="spellEnd"/>
      <w:r w:rsidRPr="00672A9C">
        <w:rPr>
          <w:rFonts w:ascii="Arial" w:hAnsi="Arial" w:cs="Arial"/>
        </w:rPr>
        <w:t>("b", 3)) + ' d is now ' + str(d))</w:t>
      </w:r>
    </w:p>
    <w:p w14:paraId="6821EFE4" w14:textId="77777777" w:rsidR="00672A9C" w:rsidRPr="00672A9C" w:rsidRDefault="00672A9C" w:rsidP="00672A9C">
      <w:pPr>
        <w:rPr>
          <w:rFonts w:ascii="Arial" w:hAnsi="Arial" w:cs="Arial"/>
          <w:lang w:eastAsia="en-IN"/>
        </w:rPr>
      </w:pPr>
      <w:r w:rsidRPr="00672A9C">
        <w:rPr>
          <w:rFonts w:ascii="Arial" w:hAnsi="Arial" w:cs="Arial"/>
        </w:rPr>
        <w:t>#Output:</w:t>
      </w:r>
      <w:r w:rsidRPr="00672A9C">
        <w:rPr>
          <w:rFonts w:ascii="Arial" w:eastAsia="Times New Roman" w:hAnsi="Arial" w:cs="Arial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672A9C">
        <w:rPr>
          <w:rFonts w:ascii="Arial" w:hAnsi="Arial" w:cs="Arial"/>
          <w:lang w:eastAsia="en-IN"/>
        </w:rPr>
        <w:t>d.pop</w:t>
      </w:r>
      <w:proofErr w:type="spellEnd"/>
      <w:r w:rsidRPr="00672A9C">
        <w:rPr>
          <w:rFonts w:ascii="Arial" w:hAnsi="Arial" w:cs="Arial"/>
          <w:lang w:eastAsia="en-IN"/>
        </w:rPr>
        <w:t>(</w:t>
      </w:r>
      <w:proofErr w:type="gramEnd"/>
      <w:r w:rsidRPr="00672A9C">
        <w:rPr>
          <w:rFonts w:ascii="Arial" w:hAnsi="Arial" w:cs="Arial"/>
          <w:lang w:eastAsia="en-IN"/>
        </w:rPr>
        <w:t>"b", 3) returns 2 d is now {'a': 1}</w:t>
      </w:r>
    </w:p>
    <w:p w14:paraId="78FCE6F3" w14:textId="77777777" w:rsidR="00672A9C" w:rsidRPr="00672A9C" w:rsidRDefault="00672A9C" w:rsidP="00672A9C">
      <w:pPr>
        <w:rPr>
          <w:rFonts w:ascii="Arial" w:hAnsi="Arial" w:cs="Arial"/>
        </w:rPr>
      </w:pPr>
      <w:proofErr w:type="gramStart"/>
      <w:r w:rsidRPr="00672A9C">
        <w:rPr>
          <w:rFonts w:ascii="Arial" w:hAnsi="Arial" w:cs="Arial"/>
        </w:rPr>
        <w:t>print(</w:t>
      </w:r>
      <w:proofErr w:type="gramEnd"/>
      <w:r w:rsidRPr="00672A9C">
        <w:rPr>
          <w:rFonts w:ascii="Arial" w:hAnsi="Arial" w:cs="Arial"/>
        </w:rPr>
        <w:t>'</w:t>
      </w:r>
      <w:proofErr w:type="spellStart"/>
      <w:r w:rsidRPr="00672A9C">
        <w:rPr>
          <w:rFonts w:ascii="Arial" w:hAnsi="Arial" w:cs="Arial"/>
        </w:rPr>
        <w:t>d.pop</w:t>
      </w:r>
      <w:proofErr w:type="spellEnd"/>
      <w:r w:rsidRPr="00672A9C">
        <w:rPr>
          <w:rFonts w:ascii="Arial" w:hAnsi="Arial" w:cs="Arial"/>
        </w:rPr>
        <w:t>("c", 3) returns ' + str(</w:t>
      </w:r>
      <w:proofErr w:type="spellStart"/>
      <w:r w:rsidRPr="00672A9C">
        <w:rPr>
          <w:rFonts w:ascii="Arial" w:hAnsi="Arial" w:cs="Arial"/>
        </w:rPr>
        <w:t>d.pop</w:t>
      </w:r>
      <w:proofErr w:type="spellEnd"/>
      <w:r w:rsidRPr="00672A9C">
        <w:rPr>
          <w:rFonts w:ascii="Arial" w:hAnsi="Arial" w:cs="Arial"/>
        </w:rPr>
        <w:t>("c", 3)) + ' d is still ' + str(d))</w:t>
      </w:r>
    </w:p>
    <w:p w14:paraId="1934F26A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 xml:space="preserve">#Output: </w:t>
      </w:r>
      <w:proofErr w:type="spellStart"/>
      <w:proofErr w:type="gramStart"/>
      <w:r w:rsidRPr="00672A9C">
        <w:rPr>
          <w:rFonts w:ascii="Arial" w:hAnsi="Arial" w:cs="Arial"/>
        </w:rPr>
        <w:t>d.pop</w:t>
      </w:r>
      <w:proofErr w:type="spellEnd"/>
      <w:r w:rsidRPr="00672A9C">
        <w:rPr>
          <w:rFonts w:ascii="Arial" w:hAnsi="Arial" w:cs="Arial"/>
        </w:rPr>
        <w:t>(</w:t>
      </w:r>
      <w:proofErr w:type="gramEnd"/>
      <w:r w:rsidRPr="00672A9C">
        <w:rPr>
          <w:rFonts w:ascii="Arial" w:hAnsi="Arial" w:cs="Arial"/>
        </w:rPr>
        <w:t>"c", 3) returns 3 d is still {'a': 1}</w:t>
      </w:r>
    </w:p>
    <w:p w14:paraId="1F4482FC" w14:textId="77777777" w:rsidR="00672A9C" w:rsidRPr="00672A9C" w:rsidRDefault="00672A9C" w:rsidP="00672A9C">
      <w:pPr>
        <w:rPr>
          <w:rFonts w:ascii="Arial" w:hAnsi="Arial" w:cs="Arial"/>
        </w:rPr>
      </w:pPr>
    </w:p>
    <w:p w14:paraId="2261B30C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# sort on values</w:t>
      </w:r>
      <w:r w:rsidRPr="00672A9C">
        <w:rPr>
          <w:rFonts w:ascii="Arial" w:hAnsi="Arial" w:cs="Arial"/>
        </w:rPr>
        <w:br/>
        <w:t>import operator</w:t>
      </w:r>
      <w:r w:rsidRPr="00672A9C">
        <w:rPr>
          <w:rFonts w:ascii="Arial" w:hAnsi="Arial" w:cs="Arial"/>
        </w:rPr>
        <w:br/>
        <w:t>x = {1: 4, 5: 4, 4: 4}</w:t>
      </w:r>
      <w:r w:rsidRPr="00672A9C">
        <w:rPr>
          <w:rFonts w:ascii="Arial" w:hAnsi="Arial" w:cs="Arial"/>
        </w:rPr>
        <w:br/>
      </w:r>
      <w:proofErr w:type="spellStart"/>
      <w:r w:rsidRPr="00672A9C">
        <w:rPr>
          <w:rFonts w:ascii="Arial" w:hAnsi="Arial" w:cs="Arial"/>
        </w:rPr>
        <w:t>sorted_x</w:t>
      </w:r>
      <w:proofErr w:type="spellEnd"/>
      <w:r w:rsidRPr="00672A9C">
        <w:rPr>
          <w:rFonts w:ascii="Arial" w:hAnsi="Arial" w:cs="Arial"/>
        </w:rPr>
        <w:t xml:space="preserve"> = sorted(</w:t>
      </w:r>
      <w:proofErr w:type="spellStart"/>
      <w:proofErr w:type="gramStart"/>
      <w:r w:rsidRPr="00672A9C">
        <w:rPr>
          <w:rFonts w:ascii="Arial" w:hAnsi="Arial" w:cs="Arial"/>
        </w:rPr>
        <w:t>x.items</w:t>
      </w:r>
      <w:proofErr w:type="spellEnd"/>
      <w:proofErr w:type="gramEnd"/>
      <w:r w:rsidRPr="00672A9C">
        <w:rPr>
          <w:rFonts w:ascii="Arial" w:hAnsi="Arial" w:cs="Arial"/>
        </w:rPr>
        <w:t>(), key=</w:t>
      </w:r>
      <w:proofErr w:type="spellStart"/>
      <w:r w:rsidRPr="00672A9C">
        <w:rPr>
          <w:rFonts w:ascii="Arial" w:hAnsi="Arial" w:cs="Arial"/>
        </w:rPr>
        <w:t>operator.itemgetter</w:t>
      </w:r>
      <w:proofErr w:type="spellEnd"/>
      <w:r w:rsidRPr="00672A9C">
        <w:rPr>
          <w:rFonts w:ascii="Arial" w:hAnsi="Arial" w:cs="Arial"/>
        </w:rPr>
        <w:t>(1), reverse=True)</w:t>
      </w:r>
    </w:p>
    <w:p w14:paraId="191EA15D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#Output: print('sorted(</w:t>
      </w:r>
      <w:proofErr w:type="spellStart"/>
      <w:proofErr w:type="gramStart"/>
      <w:r w:rsidRPr="00672A9C">
        <w:rPr>
          <w:rFonts w:ascii="Arial" w:hAnsi="Arial" w:cs="Arial"/>
        </w:rPr>
        <w:t>x.items</w:t>
      </w:r>
      <w:proofErr w:type="spellEnd"/>
      <w:proofErr w:type="gramEnd"/>
      <w:r w:rsidRPr="00672A9C">
        <w:rPr>
          <w:rFonts w:ascii="Arial" w:hAnsi="Arial" w:cs="Arial"/>
        </w:rPr>
        <w:t>(), key=</w:t>
      </w:r>
      <w:proofErr w:type="spellStart"/>
      <w:r w:rsidRPr="00672A9C">
        <w:rPr>
          <w:rFonts w:ascii="Arial" w:hAnsi="Arial" w:cs="Arial"/>
        </w:rPr>
        <w:t>operator.itemgetter</w:t>
      </w:r>
      <w:proofErr w:type="spellEnd"/>
      <w:r w:rsidRPr="00672A9C">
        <w:rPr>
          <w:rFonts w:ascii="Arial" w:hAnsi="Arial" w:cs="Arial"/>
        </w:rPr>
        <w:t>(1)) sorts on values ' + str(</w:t>
      </w:r>
      <w:proofErr w:type="spellStart"/>
      <w:r w:rsidRPr="00672A9C">
        <w:rPr>
          <w:rFonts w:ascii="Arial" w:hAnsi="Arial" w:cs="Arial"/>
        </w:rPr>
        <w:t>sorted_x</w:t>
      </w:r>
      <w:proofErr w:type="spellEnd"/>
      <w:r w:rsidRPr="00672A9C">
        <w:rPr>
          <w:rFonts w:ascii="Arial" w:hAnsi="Arial" w:cs="Arial"/>
        </w:rPr>
        <w:t>))</w:t>
      </w:r>
    </w:p>
    <w:p w14:paraId="472123A2" w14:textId="77777777" w:rsidR="00672A9C" w:rsidRPr="00672A9C" w:rsidRDefault="00672A9C" w:rsidP="00672A9C">
      <w:pPr>
        <w:rPr>
          <w:rFonts w:ascii="Arial" w:hAnsi="Arial" w:cs="Arial"/>
        </w:rPr>
      </w:pPr>
    </w:p>
    <w:p w14:paraId="5D60D631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# max of values</w:t>
      </w:r>
      <w:r w:rsidRPr="00672A9C">
        <w:rPr>
          <w:rFonts w:ascii="Arial" w:hAnsi="Arial" w:cs="Arial"/>
        </w:rPr>
        <w:br/>
        <w:t>d = {'a':1000, 'b':3000, 'c': 100}</w:t>
      </w:r>
      <w:r w:rsidRPr="00672A9C">
        <w:rPr>
          <w:rFonts w:ascii="Arial" w:hAnsi="Arial" w:cs="Arial"/>
        </w:rPr>
        <w:br/>
      </w:r>
      <w:proofErr w:type="gramStart"/>
      <w:r w:rsidRPr="00672A9C">
        <w:rPr>
          <w:rFonts w:ascii="Arial" w:hAnsi="Arial" w:cs="Arial"/>
        </w:rPr>
        <w:t>print(</w:t>
      </w:r>
      <w:proofErr w:type="gramEnd"/>
      <w:r w:rsidRPr="00672A9C">
        <w:rPr>
          <w:rFonts w:ascii="Arial" w:hAnsi="Arial" w:cs="Arial"/>
        </w:rPr>
        <w:t>'key of max value is ' + max(</w:t>
      </w:r>
      <w:proofErr w:type="spellStart"/>
      <w:r w:rsidRPr="00672A9C">
        <w:rPr>
          <w:rFonts w:ascii="Arial" w:hAnsi="Arial" w:cs="Arial"/>
        </w:rPr>
        <w:t>d.keys</w:t>
      </w:r>
      <w:proofErr w:type="spellEnd"/>
      <w:r w:rsidRPr="00672A9C">
        <w:rPr>
          <w:rFonts w:ascii="Arial" w:hAnsi="Arial" w:cs="Arial"/>
        </w:rPr>
        <w:t xml:space="preserve">(), key=(lambda key: d[key]))) </w:t>
      </w:r>
    </w:p>
    <w:p w14:paraId="6705F58F" w14:textId="77777777" w:rsidR="00672A9C" w:rsidRPr="00672A9C" w:rsidRDefault="00672A9C" w:rsidP="00672A9C">
      <w:pPr>
        <w:rPr>
          <w:rFonts w:ascii="Arial" w:hAnsi="Arial" w:cs="Arial"/>
        </w:rPr>
      </w:pPr>
      <w:r w:rsidRPr="00672A9C">
        <w:rPr>
          <w:rFonts w:ascii="Arial" w:hAnsi="Arial" w:cs="Arial"/>
        </w:rPr>
        <w:t>#Output: key of max value is b</w:t>
      </w:r>
    </w:p>
    <w:p w14:paraId="1CFA8EEE" w14:textId="5349F117" w:rsidR="00606E5A" w:rsidRDefault="00606E5A" w:rsidP="003537F2">
      <w:pPr>
        <w:rPr>
          <w:rFonts w:ascii="Arial" w:hAnsi="Arial" w:cs="Arial"/>
          <w:b/>
          <w:bCs/>
        </w:rPr>
      </w:pPr>
    </w:p>
    <w:p w14:paraId="56B2D4C6" w14:textId="77777777" w:rsidR="00606E5A" w:rsidRDefault="00606E5A" w:rsidP="003537F2">
      <w:pPr>
        <w:rPr>
          <w:rFonts w:ascii="Arial" w:hAnsi="Arial" w:cs="Arial"/>
          <w:b/>
          <w:bCs/>
        </w:rPr>
      </w:pPr>
    </w:p>
    <w:p w14:paraId="40F4E2DD" w14:textId="75A02D66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69A10148" w14:textId="2E1CEC17" w:rsidR="00363B2A" w:rsidRDefault="00363B2A" w:rsidP="003537F2"/>
    <w:p w14:paraId="269A013A" w14:textId="19754E97" w:rsidR="00F03B6B" w:rsidRDefault="00F03B6B" w:rsidP="003537F2">
      <w:hyperlink r:id="rId8" w:history="1">
        <w:r w:rsidRPr="00F56367">
          <w:rPr>
            <w:rStyle w:val="Hyperlink"/>
          </w:rPr>
          <w:t>http://103.53.53.18/mod/hvp/view.php?id=329</w:t>
        </w:r>
      </w:hyperlink>
      <w:r>
        <w:t xml:space="preserve"> </w:t>
      </w:r>
      <w:bookmarkStart w:id="0" w:name="_GoBack"/>
      <w:bookmarkEnd w:id="0"/>
    </w:p>
    <w:p w14:paraId="45741A2F" w14:textId="77777777" w:rsidR="00606E5A" w:rsidRDefault="00606E5A" w:rsidP="003537F2"/>
    <w:p w14:paraId="65D7C22C" w14:textId="77777777" w:rsidR="00363B2A" w:rsidRDefault="00363B2A" w:rsidP="00363B2A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2D337036" w14:textId="29649146" w:rsidR="003537F2" w:rsidRDefault="003537F2" w:rsidP="003537F2">
      <w:pPr>
        <w:rPr>
          <w:rFonts w:ascii="Arial" w:hAnsi="Arial" w:cs="Arial"/>
          <w:b/>
          <w:bCs/>
        </w:rPr>
      </w:pPr>
    </w:p>
    <w:p w14:paraId="7254E687" w14:textId="13D2487C" w:rsidR="003537F2" w:rsidRPr="00606E5A" w:rsidRDefault="00606E5A" w:rsidP="003537F2">
      <w:pPr>
        <w:tabs>
          <w:tab w:val="left" w:pos="1740"/>
        </w:tabs>
        <w:rPr>
          <w:rFonts w:ascii="Arial" w:hAnsi="Arial" w:cs="Arial"/>
        </w:rPr>
      </w:pPr>
      <w:r w:rsidRPr="00606E5A">
        <w:rPr>
          <w:rFonts w:ascii="Arial" w:hAnsi="Arial" w:cs="Arial"/>
        </w:rPr>
        <w:t>The above program has been successfully verified</w:t>
      </w:r>
      <w:r w:rsidRPr="00606E5A">
        <w:rPr>
          <w:rFonts w:ascii="Arial" w:hAnsi="Arial" w:cs="Arial"/>
          <w:sz w:val="24"/>
          <w:szCs w:val="24"/>
          <w:lang w:val="en-IN"/>
        </w:rPr>
        <w:t>.</w:t>
      </w:r>
    </w:p>
    <w:sectPr w:rsidR="003537F2" w:rsidRPr="0060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537F2"/>
    <w:rsid w:val="00363B2A"/>
    <w:rsid w:val="00606E5A"/>
    <w:rsid w:val="00645252"/>
    <w:rsid w:val="00672A9C"/>
    <w:rsid w:val="00673495"/>
    <w:rsid w:val="006D3D74"/>
    <w:rsid w:val="0083569A"/>
    <w:rsid w:val="00A9204E"/>
    <w:rsid w:val="00E129F1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mtk9">
    <w:name w:val="mtk9"/>
    <w:basedOn w:val="DefaultParagraphFont"/>
    <w:rsid w:val="00606E5A"/>
  </w:style>
  <w:style w:type="character" w:customStyle="1" w:styleId="mtk1">
    <w:name w:val="mtk1"/>
    <w:basedOn w:val="DefaultParagraphFont"/>
    <w:rsid w:val="00606E5A"/>
  </w:style>
  <w:style w:type="character" w:customStyle="1" w:styleId="mtk8">
    <w:name w:val="mtk8"/>
    <w:basedOn w:val="DefaultParagraphFont"/>
    <w:qFormat/>
    <w:rsid w:val="00606E5A"/>
  </w:style>
  <w:style w:type="character" w:customStyle="1" w:styleId="mtk16">
    <w:name w:val="mtk16"/>
    <w:basedOn w:val="DefaultParagraphFont"/>
    <w:qFormat/>
    <w:rsid w:val="00606E5A"/>
  </w:style>
  <w:style w:type="character" w:customStyle="1" w:styleId="mtk10">
    <w:name w:val="mtk10"/>
    <w:basedOn w:val="DefaultParagraphFont"/>
    <w:rsid w:val="0060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hvp/view.php?id=32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3</cp:revision>
  <dcterms:created xsi:type="dcterms:W3CDTF">2020-11-23T09:22:00Z</dcterms:created>
  <dcterms:modified xsi:type="dcterms:W3CDTF">2020-11-23T09:35:00Z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