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63B5F7DA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</w:t>
      </w:r>
      <w:r w:rsidR="005C401A">
        <w:rPr>
          <w:rFonts w:ascii="Arial" w:hAnsi="Arial" w:cs="Arial"/>
          <w:b/>
          <w:bCs/>
          <w:i/>
          <w:iCs/>
        </w:rPr>
        <w:t>4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441FAEEE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DATE: 17/10/2020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4D918A0E" w14:textId="636A0ABC" w:rsidR="003537F2" w:rsidRDefault="003537F2" w:rsidP="003537F2"/>
    <w:p w14:paraId="19B75AD8" w14:textId="7E570CDD" w:rsidR="00363B2A" w:rsidRDefault="005C401A" w:rsidP="003537F2">
      <w:pPr>
        <w:rPr>
          <w:rFonts w:ascii="Arial" w:hAnsi="Arial" w:cs="Arial"/>
          <w:b/>
          <w:bCs/>
        </w:rPr>
      </w:pPr>
      <w:r>
        <w:rPr>
          <w:rFonts w:ascii="Arial" w:hAnsi="Arial" w:cs="Arial"/>
          <w:color w:val="333333"/>
          <w:shd w:val="clear" w:color="auto" w:fill="FFFFFF"/>
        </w:rPr>
        <w:t>Write a Python program (function) to print a single string from two set of strings received from user and swap the first two characters of each string.</w:t>
      </w:r>
    </w:p>
    <w:p w14:paraId="3E1E586F" w14:textId="77777777" w:rsidR="005C401A" w:rsidRDefault="005C401A" w:rsidP="003537F2">
      <w:pPr>
        <w:rPr>
          <w:rFonts w:ascii="Arial" w:hAnsi="Arial" w:cs="Arial"/>
          <w:b/>
          <w:bCs/>
        </w:rPr>
      </w:pPr>
    </w:p>
    <w:p w14:paraId="22A5A855" w14:textId="6C957E62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59EE4931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>def convert(s):</w:t>
      </w:r>
    </w:p>
    <w:p w14:paraId="257AD30A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new=""</w:t>
      </w:r>
    </w:p>
    <w:p w14:paraId="73FEF23C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for x in s:</w:t>
      </w:r>
    </w:p>
    <w:p w14:paraId="169FCC34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    new+=x</w:t>
      </w:r>
    </w:p>
    <w:p w14:paraId="0B69A9A8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return new</w:t>
      </w:r>
    </w:p>
    <w:p w14:paraId="6F9E3F6F" w14:textId="77777777" w:rsidR="005C401A" w:rsidRPr="005C401A" w:rsidRDefault="005C401A" w:rsidP="005C401A">
      <w:pPr>
        <w:rPr>
          <w:rFonts w:ascii="Arial" w:hAnsi="Arial" w:cs="Arial"/>
        </w:rPr>
      </w:pPr>
    </w:p>
    <w:p w14:paraId="24F48860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>a=</w:t>
      </w:r>
      <w:proofErr w:type="gramStart"/>
      <w:r w:rsidRPr="005C401A">
        <w:rPr>
          <w:rFonts w:ascii="Arial" w:hAnsi="Arial" w:cs="Arial"/>
        </w:rPr>
        <w:t>input(</w:t>
      </w:r>
      <w:proofErr w:type="gramEnd"/>
      <w:r w:rsidRPr="005C401A">
        <w:rPr>
          <w:rFonts w:ascii="Arial" w:hAnsi="Arial" w:cs="Arial"/>
        </w:rPr>
        <w:t>)</w:t>
      </w:r>
    </w:p>
    <w:p w14:paraId="542098E0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>b=</w:t>
      </w:r>
      <w:proofErr w:type="gramStart"/>
      <w:r w:rsidRPr="005C401A">
        <w:rPr>
          <w:rFonts w:ascii="Arial" w:hAnsi="Arial" w:cs="Arial"/>
        </w:rPr>
        <w:t>input(</w:t>
      </w:r>
      <w:proofErr w:type="gramEnd"/>
      <w:r w:rsidRPr="005C401A">
        <w:rPr>
          <w:rFonts w:ascii="Arial" w:hAnsi="Arial" w:cs="Arial"/>
        </w:rPr>
        <w:t>)</w:t>
      </w:r>
    </w:p>
    <w:p w14:paraId="0195A697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>s1=</w:t>
      </w:r>
      <w:proofErr w:type="spellStart"/>
      <w:r w:rsidRPr="005C401A">
        <w:rPr>
          <w:rFonts w:ascii="Arial" w:hAnsi="Arial" w:cs="Arial"/>
        </w:rPr>
        <w:t>a.strip</w:t>
      </w:r>
      <w:proofErr w:type="spellEnd"/>
      <w:r w:rsidRPr="005C401A">
        <w:rPr>
          <w:rFonts w:ascii="Arial" w:hAnsi="Arial" w:cs="Arial"/>
        </w:rPr>
        <w:t>()</w:t>
      </w:r>
    </w:p>
    <w:p w14:paraId="6524A0D5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>s2=</w:t>
      </w:r>
      <w:proofErr w:type="spellStart"/>
      <w:r w:rsidRPr="005C401A">
        <w:rPr>
          <w:rFonts w:ascii="Arial" w:hAnsi="Arial" w:cs="Arial"/>
        </w:rPr>
        <w:t>b.strip</w:t>
      </w:r>
      <w:proofErr w:type="spellEnd"/>
      <w:r w:rsidRPr="005C401A">
        <w:rPr>
          <w:rFonts w:ascii="Arial" w:hAnsi="Arial" w:cs="Arial"/>
        </w:rPr>
        <w:t>()</w:t>
      </w:r>
    </w:p>
    <w:p w14:paraId="493AEB23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>if(</w:t>
      </w:r>
      <w:proofErr w:type="spellStart"/>
      <w:r w:rsidRPr="005C401A">
        <w:rPr>
          <w:rFonts w:ascii="Arial" w:hAnsi="Arial" w:cs="Arial"/>
        </w:rPr>
        <w:t>len</w:t>
      </w:r>
      <w:proofErr w:type="spellEnd"/>
      <w:r w:rsidRPr="005C401A">
        <w:rPr>
          <w:rFonts w:ascii="Arial" w:hAnsi="Arial" w:cs="Arial"/>
        </w:rPr>
        <w:t xml:space="preserve">(s1)&gt;=2 and </w:t>
      </w:r>
      <w:proofErr w:type="spellStart"/>
      <w:r w:rsidRPr="005C401A">
        <w:rPr>
          <w:rFonts w:ascii="Arial" w:hAnsi="Arial" w:cs="Arial"/>
        </w:rPr>
        <w:t>len</w:t>
      </w:r>
      <w:proofErr w:type="spellEnd"/>
      <w:r w:rsidRPr="005C401A">
        <w:rPr>
          <w:rFonts w:ascii="Arial" w:hAnsi="Arial" w:cs="Arial"/>
        </w:rPr>
        <w:t>(s2)&gt;=2):</w:t>
      </w:r>
    </w:p>
    <w:p w14:paraId="745B8843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t1=list(s1)</w:t>
      </w:r>
    </w:p>
    <w:p w14:paraId="7687576A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t2=list(s2)</w:t>
      </w:r>
    </w:p>
    <w:p w14:paraId="41317F0F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c1=t1[0]</w:t>
      </w:r>
    </w:p>
    <w:p w14:paraId="22E43E8A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c2=t1[1]</w:t>
      </w:r>
    </w:p>
    <w:p w14:paraId="293FF0AD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t1[</w:t>
      </w:r>
      <w:proofErr w:type="gramStart"/>
      <w:r w:rsidRPr="005C401A">
        <w:rPr>
          <w:rFonts w:ascii="Arial" w:hAnsi="Arial" w:cs="Arial"/>
        </w:rPr>
        <w:t>0]=</w:t>
      </w:r>
      <w:proofErr w:type="gramEnd"/>
      <w:r w:rsidRPr="005C401A">
        <w:rPr>
          <w:rFonts w:ascii="Arial" w:hAnsi="Arial" w:cs="Arial"/>
        </w:rPr>
        <w:t>t2[0]</w:t>
      </w:r>
    </w:p>
    <w:p w14:paraId="1500EDB3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t1[</w:t>
      </w:r>
      <w:proofErr w:type="gramStart"/>
      <w:r w:rsidRPr="005C401A">
        <w:rPr>
          <w:rFonts w:ascii="Arial" w:hAnsi="Arial" w:cs="Arial"/>
        </w:rPr>
        <w:t>1]=</w:t>
      </w:r>
      <w:proofErr w:type="gramEnd"/>
      <w:r w:rsidRPr="005C401A">
        <w:rPr>
          <w:rFonts w:ascii="Arial" w:hAnsi="Arial" w:cs="Arial"/>
        </w:rPr>
        <w:t>t2[1]</w:t>
      </w:r>
    </w:p>
    <w:p w14:paraId="5FAB9F20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t2[</w:t>
      </w:r>
      <w:proofErr w:type="gramStart"/>
      <w:r w:rsidRPr="005C401A">
        <w:rPr>
          <w:rFonts w:ascii="Arial" w:hAnsi="Arial" w:cs="Arial"/>
        </w:rPr>
        <w:t>0]=</w:t>
      </w:r>
      <w:proofErr w:type="gramEnd"/>
      <w:r w:rsidRPr="005C401A">
        <w:rPr>
          <w:rFonts w:ascii="Arial" w:hAnsi="Arial" w:cs="Arial"/>
        </w:rPr>
        <w:t>c1</w:t>
      </w:r>
    </w:p>
    <w:p w14:paraId="56048A2E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t2[</w:t>
      </w:r>
      <w:proofErr w:type="gramStart"/>
      <w:r w:rsidRPr="005C401A">
        <w:rPr>
          <w:rFonts w:ascii="Arial" w:hAnsi="Arial" w:cs="Arial"/>
        </w:rPr>
        <w:t>1]=</w:t>
      </w:r>
      <w:proofErr w:type="gramEnd"/>
      <w:r w:rsidRPr="005C401A">
        <w:rPr>
          <w:rFonts w:ascii="Arial" w:hAnsi="Arial" w:cs="Arial"/>
        </w:rPr>
        <w:t>c2</w:t>
      </w:r>
    </w:p>
    <w:p w14:paraId="0735F4B6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s1=convert(t1)</w:t>
      </w:r>
    </w:p>
    <w:p w14:paraId="3BF9901B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s2=convert(t2)</w:t>
      </w:r>
    </w:p>
    <w:p w14:paraId="701A392B" w14:textId="77777777" w:rsidR="005C401A" w:rsidRPr="005C40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 xml:space="preserve">    </w:t>
      </w:r>
      <w:proofErr w:type="gramStart"/>
      <w:r w:rsidRPr="005C401A">
        <w:rPr>
          <w:rFonts w:ascii="Arial" w:hAnsi="Arial" w:cs="Arial"/>
        </w:rPr>
        <w:t>print(</w:t>
      </w:r>
      <w:proofErr w:type="gramEnd"/>
      <w:r w:rsidRPr="005C401A">
        <w:rPr>
          <w:rFonts w:ascii="Arial" w:hAnsi="Arial" w:cs="Arial"/>
        </w:rPr>
        <w:t>s1," ",s2)</w:t>
      </w:r>
    </w:p>
    <w:p w14:paraId="31C0FD12" w14:textId="04914027" w:rsidR="00DD6672" w:rsidRPr="001B5A1A" w:rsidRDefault="005C401A" w:rsidP="005C401A">
      <w:pPr>
        <w:rPr>
          <w:rFonts w:ascii="Arial" w:hAnsi="Arial" w:cs="Arial"/>
        </w:rPr>
      </w:pPr>
      <w:r w:rsidRPr="005C401A">
        <w:rPr>
          <w:rFonts w:ascii="Arial" w:hAnsi="Arial" w:cs="Arial"/>
        </w:rPr>
        <w:t>else:</w:t>
      </w:r>
    </w:p>
    <w:p w14:paraId="6EDDD974" w14:textId="77777777" w:rsidR="005C401A" w:rsidRDefault="005C401A" w:rsidP="003537F2">
      <w:pPr>
        <w:rPr>
          <w:rFonts w:ascii="Arial" w:hAnsi="Arial" w:cs="Arial"/>
          <w:b/>
          <w:bCs/>
        </w:rPr>
      </w:pPr>
    </w:p>
    <w:p w14:paraId="40F4E2DD" w14:textId="1B71913F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30C7548A" w14:textId="77777777" w:rsidR="001B5A1A" w:rsidRDefault="001B5A1A" w:rsidP="003537F2">
      <w:pPr>
        <w:rPr>
          <w:rFonts w:ascii="Courier New" w:eastAsia="Times New Roman" w:hAnsi="Courier New" w:cs="Courier New"/>
          <w:color w:val="66B9FF"/>
          <w:sz w:val="29"/>
          <w:szCs w:val="29"/>
          <w:lang w:val="en-IN" w:eastAsia="en-IN"/>
        </w:rPr>
      </w:pPr>
    </w:p>
    <w:p w14:paraId="73BEDE6A" w14:textId="7D7FF42D" w:rsidR="005C401A" w:rsidRPr="005C401A" w:rsidRDefault="005C401A" w:rsidP="003537F2">
      <w:pPr>
        <w:rPr>
          <w:rFonts w:ascii="Arial" w:hAnsi="Arial" w:cs="Arial"/>
        </w:rPr>
      </w:pPr>
      <w:r w:rsidRPr="005C401A">
        <w:rPr>
          <w:rFonts w:ascii="Arial" w:hAnsi="Arial" w:cs="Arial"/>
        </w:rPr>
        <w:t>http://103.53.53.18/mod/vpl/forms/submissionview.php?id=234&amp;userid=1651</w:t>
      </w:r>
    </w:p>
    <w:p w14:paraId="35F00C0B" w14:textId="77777777" w:rsidR="005C401A" w:rsidRDefault="005C401A" w:rsidP="003537F2">
      <w:pPr>
        <w:rPr>
          <w:rFonts w:ascii="Arial" w:hAnsi="Arial" w:cs="Arial"/>
          <w:b/>
          <w:bCs/>
        </w:rPr>
      </w:pPr>
    </w:p>
    <w:p w14:paraId="50942F8E" w14:textId="6D1767A5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3D0A7C3A" w14:textId="77777777" w:rsidR="005C401A" w:rsidRDefault="005C401A" w:rsidP="005C401A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2475698C" w14:textId="77777777" w:rsidR="001B5A1A" w:rsidRPr="001B5A1A" w:rsidRDefault="001B5A1A" w:rsidP="001B5A1A">
      <w:pPr>
        <w:rPr>
          <w:rFonts w:ascii="Arial" w:hAnsi="Arial" w:cs="Arial"/>
        </w:rPr>
      </w:pPr>
      <w:proofErr w:type="spellStart"/>
      <w:r w:rsidRPr="001B5A1A">
        <w:rPr>
          <w:rFonts w:ascii="Arial" w:hAnsi="Arial" w:cs="Arial"/>
        </w:rPr>
        <w:t>gokul</w:t>
      </w:r>
      <w:proofErr w:type="spellEnd"/>
      <w:r w:rsidRPr="001B5A1A">
        <w:rPr>
          <w:rFonts w:ascii="Arial" w:hAnsi="Arial" w:cs="Arial"/>
        </w:rPr>
        <w:t xml:space="preserve"> raj</w:t>
      </w:r>
    </w:p>
    <w:p w14:paraId="475ED8F4" w14:textId="77777777" w:rsidR="001B5A1A" w:rsidRPr="001B5A1A" w:rsidRDefault="001B5A1A" w:rsidP="001B5A1A">
      <w:pPr>
        <w:rPr>
          <w:rFonts w:ascii="Arial" w:hAnsi="Arial" w:cs="Arial"/>
        </w:rPr>
      </w:pPr>
      <w:r w:rsidRPr="001B5A1A">
        <w:rPr>
          <w:rFonts w:ascii="Arial" w:hAnsi="Arial" w:cs="Arial"/>
        </w:rPr>
        <w:t xml:space="preserve"> raj </w:t>
      </w:r>
      <w:proofErr w:type="spellStart"/>
      <w:r w:rsidRPr="001B5A1A">
        <w:rPr>
          <w:rFonts w:ascii="Arial" w:hAnsi="Arial" w:cs="Arial"/>
        </w:rPr>
        <w:t>gokul</w:t>
      </w:r>
      <w:proofErr w:type="spellEnd"/>
    </w:p>
    <w:p w14:paraId="3D52C4F2" w14:textId="1CB5F238" w:rsidR="00DD6672" w:rsidRDefault="001B5A1A" w:rsidP="001B5A1A">
      <w:pPr>
        <w:rPr>
          <w:rFonts w:ascii="Arial" w:hAnsi="Arial" w:cs="Arial"/>
        </w:rPr>
      </w:pPr>
      <w:proofErr w:type="spellStart"/>
      <w:r w:rsidRPr="001B5A1A">
        <w:rPr>
          <w:rFonts w:ascii="Arial" w:hAnsi="Arial" w:cs="Arial"/>
        </w:rPr>
        <w:t>rakul</w:t>
      </w:r>
      <w:proofErr w:type="spellEnd"/>
      <w:r w:rsidRPr="001B5A1A">
        <w:rPr>
          <w:rFonts w:ascii="Arial" w:hAnsi="Arial" w:cs="Arial"/>
        </w:rPr>
        <w:t xml:space="preserve"> raj   </w:t>
      </w:r>
      <w:proofErr w:type="spellStart"/>
      <w:r w:rsidRPr="001B5A1A">
        <w:rPr>
          <w:rFonts w:ascii="Arial" w:hAnsi="Arial" w:cs="Arial"/>
        </w:rPr>
        <w:t>goj</w:t>
      </w:r>
      <w:proofErr w:type="spellEnd"/>
      <w:r w:rsidRPr="001B5A1A">
        <w:rPr>
          <w:rFonts w:ascii="Arial" w:hAnsi="Arial" w:cs="Arial"/>
        </w:rPr>
        <w:t xml:space="preserve"> </w:t>
      </w:r>
      <w:proofErr w:type="spellStart"/>
      <w:r w:rsidRPr="001B5A1A">
        <w:rPr>
          <w:rFonts w:ascii="Arial" w:hAnsi="Arial" w:cs="Arial"/>
        </w:rPr>
        <w:t>gokul</w:t>
      </w:r>
      <w:proofErr w:type="spellEnd"/>
    </w:p>
    <w:p w14:paraId="6F719B7C" w14:textId="77777777" w:rsidR="001B5A1A" w:rsidRPr="005C401A" w:rsidRDefault="001B5A1A" w:rsidP="00DD6672">
      <w:pPr>
        <w:rPr>
          <w:rFonts w:ascii="Arial" w:hAnsi="Arial" w:cs="Arial"/>
        </w:rPr>
      </w:pPr>
    </w:p>
    <w:p w14:paraId="4266DB9B" w14:textId="72B53808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7254E687" w14:textId="63842D6C" w:rsidR="003537F2" w:rsidRDefault="003537F2" w:rsidP="003537F2">
      <w:pPr>
        <w:tabs>
          <w:tab w:val="left" w:pos="1740"/>
        </w:tabs>
        <w:rPr>
          <w:rFonts w:ascii="Arial" w:hAnsi="Arial" w:cs="Arial"/>
          <w:b/>
          <w:bCs/>
        </w:rPr>
      </w:pPr>
    </w:p>
    <w:p w14:paraId="60CF79AD" w14:textId="3B7CE184" w:rsidR="005C401A" w:rsidRPr="003537F2" w:rsidRDefault="005C401A" w:rsidP="003537F2">
      <w:pPr>
        <w:tabs>
          <w:tab w:val="left" w:pos="1740"/>
        </w:tabs>
        <w:rPr>
          <w:rFonts w:ascii="Arial" w:hAnsi="Arial" w:cs="Arial"/>
        </w:rPr>
      </w:pPr>
      <w:r>
        <w:rPr>
          <w:rFonts w:ascii="Arial" w:hAnsi="Arial" w:cs="Arial"/>
        </w:rPr>
        <w:t>The first two characters are swapped for the given two strings and the output is obtained.</w:t>
      </w:r>
    </w:p>
    <w:sectPr w:rsidR="005C401A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1B5A1A"/>
    <w:rsid w:val="003537F2"/>
    <w:rsid w:val="00363B2A"/>
    <w:rsid w:val="005C401A"/>
    <w:rsid w:val="00645252"/>
    <w:rsid w:val="00673495"/>
    <w:rsid w:val="006D3D74"/>
    <w:rsid w:val="0083569A"/>
    <w:rsid w:val="00A9204E"/>
    <w:rsid w:val="00DD6672"/>
    <w:rsid w:val="00E1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jqconsole-old-input">
    <w:name w:val="jqconsole-old-input"/>
    <w:basedOn w:val="DefaultParagraphFont"/>
    <w:rsid w:val="001B5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15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3</cp:revision>
  <dcterms:created xsi:type="dcterms:W3CDTF">2020-10-17T10:13:00Z</dcterms:created>
  <dcterms:modified xsi:type="dcterms:W3CDTF">2020-10-17T10:44:00Z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