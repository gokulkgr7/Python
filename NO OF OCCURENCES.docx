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37226AC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363B2A">
        <w:rPr>
          <w:rFonts w:ascii="Arial" w:hAnsi="Arial" w:cs="Arial"/>
          <w:b/>
          <w:bCs/>
          <w:i/>
          <w:iCs/>
        </w:rPr>
        <w:t>2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53386B2A" w14:textId="4560FC77" w:rsidR="003537F2" w:rsidRDefault="00363B2A" w:rsidP="003537F2">
      <w:r>
        <w:rPr>
          <w:rFonts w:ascii="Arial" w:hAnsi="Arial" w:cs="Arial"/>
          <w:color w:val="333333"/>
          <w:shd w:val="clear" w:color="auto" w:fill="FFFFFF"/>
        </w:rPr>
        <w:t>Write a Python function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countX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lst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 x)</w:t>
      </w:r>
      <w:r>
        <w:rPr>
          <w:rFonts w:ascii="Arial" w:hAnsi="Arial" w:cs="Arial"/>
          <w:color w:val="333333"/>
          <w:shd w:val="clear" w:color="auto" w:fill="FFFFFF"/>
        </w:rPr>
        <w:t> to count the number x in a given list of numbers.</w:t>
      </w:r>
    </w:p>
    <w:p w14:paraId="19B75AD8" w14:textId="77777777" w:rsidR="00363B2A" w:rsidRDefault="00363B2A" w:rsidP="003537F2">
      <w:pPr>
        <w:rPr>
          <w:rFonts w:ascii="Arial" w:hAnsi="Arial" w:cs="Arial"/>
          <w:b/>
          <w:bCs/>
        </w:rPr>
      </w:pPr>
    </w:p>
    <w:p w14:paraId="22A5A855" w14:textId="34C236A6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10B6A550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def </w:t>
      </w:r>
      <w:proofErr w:type="spellStart"/>
      <w:r w:rsidRPr="00363B2A">
        <w:rPr>
          <w:rFonts w:ascii="Arial" w:hAnsi="Arial" w:cs="Arial"/>
        </w:rPr>
        <w:t>countX</w:t>
      </w:r>
      <w:proofErr w:type="spellEnd"/>
      <w:r w:rsidRPr="00363B2A">
        <w:rPr>
          <w:rFonts w:ascii="Arial" w:hAnsi="Arial" w:cs="Arial"/>
        </w:rPr>
        <w:t>(</w:t>
      </w:r>
      <w:proofErr w:type="spellStart"/>
      <w:proofErr w:type="gramStart"/>
      <w:r w:rsidRPr="00363B2A">
        <w:rPr>
          <w:rFonts w:ascii="Arial" w:hAnsi="Arial" w:cs="Arial"/>
        </w:rPr>
        <w:t>lst,x</w:t>
      </w:r>
      <w:proofErr w:type="spellEnd"/>
      <w:proofErr w:type="gramEnd"/>
      <w:r w:rsidRPr="00363B2A">
        <w:rPr>
          <w:rFonts w:ascii="Arial" w:hAnsi="Arial" w:cs="Arial"/>
        </w:rPr>
        <w:t>):</w:t>
      </w:r>
    </w:p>
    <w:p w14:paraId="49F0B76B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count=0</w:t>
      </w:r>
    </w:p>
    <w:p w14:paraId="32B9628B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for </w:t>
      </w:r>
      <w:proofErr w:type="spellStart"/>
      <w:r w:rsidRPr="00363B2A">
        <w:rPr>
          <w:rFonts w:ascii="Arial" w:hAnsi="Arial" w:cs="Arial"/>
        </w:rPr>
        <w:t>i</w:t>
      </w:r>
      <w:proofErr w:type="spellEnd"/>
      <w:r w:rsidRPr="00363B2A">
        <w:rPr>
          <w:rFonts w:ascii="Arial" w:hAnsi="Arial" w:cs="Arial"/>
        </w:rPr>
        <w:t xml:space="preserve"> in range(</w:t>
      </w:r>
      <w:proofErr w:type="gramStart"/>
      <w:r w:rsidRPr="00363B2A">
        <w:rPr>
          <w:rFonts w:ascii="Arial" w:hAnsi="Arial" w:cs="Arial"/>
        </w:rPr>
        <w:t>0,len</w:t>
      </w:r>
      <w:proofErr w:type="gramEnd"/>
      <w:r w:rsidRPr="00363B2A">
        <w:rPr>
          <w:rFonts w:ascii="Arial" w:hAnsi="Arial" w:cs="Arial"/>
        </w:rPr>
        <w:t>(</w:t>
      </w:r>
      <w:proofErr w:type="spellStart"/>
      <w:r w:rsidRPr="00363B2A">
        <w:rPr>
          <w:rFonts w:ascii="Arial" w:hAnsi="Arial" w:cs="Arial"/>
        </w:rPr>
        <w:t>lst</w:t>
      </w:r>
      <w:proofErr w:type="spellEnd"/>
      <w:r w:rsidRPr="00363B2A">
        <w:rPr>
          <w:rFonts w:ascii="Arial" w:hAnsi="Arial" w:cs="Arial"/>
        </w:rPr>
        <w:t>)):</w:t>
      </w:r>
    </w:p>
    <w:p w14:paraId="0D06486A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    if(x==</w:t>
      </w:r>
      <w:proofErr w:type="spellStart"/>
      <w:r w:rsidRPr="00363B2A">
        <w:rPr>
          <w:rFonts w:ascii="Arial" w:hAnsi="Arial" w:cs="Arial"/>
        </w:rPr>
        <w:t>lst</w:t>
      </w:r>
      <w:proofErr w:type="spellEnd"/>
      <w:r w:rsidRPr="00363B2A">
        <w:rPr>
          <w:rFonts w:ascii="Arial" w:hAnsi="Arial" w:cs="Arial"/>
        </w:rPr>
        <w:t>[</w:t>
      </w:r>
      <w:proofErr w:type="spellStart"/>
      <w:r w:rsidRPr="00363B2A">
        <w:rPr>
          <w:rFonts w:ascii="Arial" w:hAnsi="Arial" w:cs="Arial"/>
        </w:rPr>
        <w:t>i</w:t>
      </w:r>
      <w:proofErr w:type="spellEnd"/>
      <w:r w:rsidRPr="00363B2A">
        <w:rPr>
          <w:rFonts w:ascii="Arial" w:hAnsi="Arial" w:cs="Arial"/>
        </w:rPr>
        <w:t>]):</w:t>
      </w:r>
    </w:p>
    <w:p w14:paraId="4514BCC9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        count=count+1</w:t>
      </w:r>
    </w:p>
    <w:p w14:paraId="479B404A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return count</w:t>
      </w:r>
    </w:p>
    <w:p w14:paraId="29FE257C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lst1</w:t>
      </w:r>
      <w:proofErr w:type="gramStart"/>
      <w:r w:rsidRPr="00363B2A">
        <w:rPr>
          <w:rFonts w:ascii="Arial" w:hAnsi="Arial" w:cs="Arial"/>
        </w:rPr>
        <w:t>=[</w:t>
      </w:r>
      <w:proofErr w:type="gramEnd"/>
      <w:r w:rsidRPr="00363B2A">
        <w:rPr>
          <w:rFonts w:ascii="Arial" w:hAnsi="Arial" w:cs="Arial"/>
        </w:rPr>
        <w:t>]</w:t>
      </w:r>
    </w:p>
    <w:p w14:paraId="15F0CE48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n=int(</w:t>
      </w:r>
      <w:proofErr w:type="gramStart"/>
      <w:r w:rsidRPr="00363B2A">
        <w:rPr>
          <w:rFonts w:ascii="Arial" w:hAnsi="Arial" w:cs="Arial"/>
        </w:rPr>
        <w:t>input(</w:t>
      </w:r>
      <w:proofErr w:type="gramEnd"/>
      <w:r w:rsidRPr="00363B2A">
        <w:rPr>
          <w:rFonts w:ascii="Arial" w:hAnsi="Arial" w:cs="Arial"/>
        </w:rPr>
        <w:t>))</w:t>
      </w:r>
    </w:p>
    <w:p w14:paraId="52265787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for </w:t>
      </w:r>
      <w:proofErr w:type="spellStart"/>
      <w:r w:rsidRPr="00363B2A">
        <w:rPr>
          <w:rFonts w:ascii="Arial" w:hAnsi="Arial" w:cs="Arial"/>
        </w:rPr>
        <w:t>i</w:t>
      </w:r>
      <w:proofErr w:type="spellEnd"/>
      <w:r w:rsidRPr="00363B2A">
        <w:rPr>
          <w:rFonts w:ascii="Arial" w:hAnsi="Arial" w:cs="Arial"/>
        </w:rPr>
        <w:t xml:space="preserve"> in range(</w:t>
      </w:r>
      <w:proofErr w:type="gramStart"/>
      <w:r w:rsidRPr="00363B2A">
        <w:rPr>
          <w:rFonts w:ascii="Arial" w:hAnsi="Arial" w:cs="Arial"/>
        </w:rPr>
        <w:t>0,n</w:t>
      </w:r>
      <w:proofErr w:type="gramEnd"/>
      <w:r w:rsidRPr="00363B2A">
        <w:rPr>
          <w:rFonts w:ascii="Arial" w:hAnsi="Arial" w:cs="Arial"/>
        </w:rPr>
        <w:t>):</w:t>
      </w:r>
    </w:p>
    <w:p w14:paraId="23F8B8CD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</w:t>
      </w:r>
      <w:proofErr w:type="spellStart"/>
      <w:r w:rsidRPr="00363B2A">
        <w:rPr>
          <w:rFonts w:ascii="Arial" w:hAnsi="Arial" w:cs="Arial"/>
        </w:rPr>
        <w:t>inp</w:t>
      </w:r>
      <w:proofErr w:type="spellEnd"/>
      <w:r w:rsidRPr="00363B2A">
        <w:rPr>
          <w:rFonts w:ascii="Arial" w:hAnsi="Arial" w:cs="Arial"/>
        </w:rPr>
        <w:t>=int(</w:t>
      </w:r>
      <w:proofErr w:type="gramStart"/>
      <w:r w:rsidRPr="00363B2A">
        <w:rPr>
          <w:rFonts w:ascii="Arial" w:hAnsi="Arial" w:cs="Arial"/>
        </w:rPr>
        <w:t>input(</w:t>
      </w:r>
      <w:proofErr w:type="gramEnd"/>
      <w:r w:rsidRPr="00363B2A">
        <w:rPr>
          <w:rFonts w:ascii="Arial" w:hAnsi="Arial" w:cs="Arial"/>
        </w:rPr>
        <w:t>))</w:t>
      </w:r>
    </w:p>
    <w:p w14:paraId="17D65363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 xml:space="preserve">    lst1.append(</w:t>
      </w:r>
      <w:proofErr w:type="spellStart"/>
      <w:r w:rsidRPr="00363B2A">
        <w:rPr>
          <w:rFonts w:ascii="Arial" w:hAnsi="Arial" w:cs="Arial"/>
        </w:rPr>
        <w:t>inp</w:t>
      </w:r>
      <w:proofErr w:type="spellEnd"/>
      <w:r w:rsidRPr="00363B2A">
        <w:rPr>
          <w:rFonts w:ascii="Arial" w:hAnsi="Arial" w:cs="Arial"/>
        </w:rPr>
        <w:t>)</w:t>
      </w:r>
    </w:p>
    <w:p w14:paraId="1449B850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x1=int(</w:t>
      </w:r>
      <w:proofErr w:type="gramStart"/>
      <w:r w:rsidRPr="00363B2A">
        <w:rPr>
          <w:rFonts w:ascii="Arial" w:hAnsi="Arial" w:cs="Arial"/>
        </w:rPr>
        <w:t>input(</w:t>
      </w:r>
      <w:proofErr w:type="gramEnd"/>
      <w:r w:rsidRPr="00363B2A">
        <w:rPr>
          <w:rFonts w:ascii="Arial" w:hAnsi="Arial" w:cs="Arial"/>
        </w:rPr>
        <w:t>))</w:t>
      </w:r>
    </w:p>
    <w:p w14:paraId="6B308324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y=</w:t>
      </w:r>
      <w:proofErr w:type="spellStart"/>
      <w:r w:rsidRPr="00363B2A">
        <w:rPr>
          <w:rFonts w:ascii="Arial" w:hAnsi="Arial" w:cs="Arial"/>
        </w:rPr>
        <w:t>countX</w:t>
      </w:r>
      <w:proofErr w:type="spellEnd"/>
      <w:r w:rsidRPr="00363B2A">
        <w:rPr>
          <w:rFonts w:ascii="Arial" w:hAnsi="Arial" w:cs="Arial"/>
        </w:rPr>
        <w:t>(lst</w:t>
      </w:r>
      <w:proofErr w:type="gramStart"/>
      <w:r w:rsidRPr="00363B2A">
        <w:rPr>
          <w:rFonts w:ascii="Arial" w:hAnsi="Arial" w:cs="Arial"/>
        </w:rPr>
        <w:t>1,x</w:t>
      </w:r>
      <w:proofErr w:type="gramEnd"/>
      <w:r w:rsidRPr="00363B2A">
        <w:rPr>
          <w:rFonts w:ascii="Arial" w:hAnsi="Arial" w:cs="Arial"/>
        </w:rPr>
        <w:t>1)</w:t>
      </w:r>
    </w:p>
    <w:p w14:paraId="6EEC62BB" w14:textId="3F23F11E" w:rsidR="003537F2" w:rsidRPr="003537F2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print(y)</w:t>
      </w:r>
    </w:p>
    <w:p w14:paraId="3F31E853" w14:textId="78AA8673" w:rsidR="003537F2" w:rsidRDefault="003537F2" w:rsidP="003537F2"/>
    <w:p w14:paraId="40F4E2DD" w14:textId="688D8315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5CE7C1EC" w14:textId="2547E9BD" w:rsidR="003537F2" w:rsidRDefault="00363B2A" w:rsidP="003537F2">
      <w:hyperlink r:id="rId8" w:history="1">
        <w:r w:rsidRPr="00062FC2">
          <w:rPr>
            <w:rStyle w:val="Hyperlink"/>
          </w:rPr>
          <w:t>http://103.53.53.18/mod/vpl/forms/submissionview.php?id=230&amp;userid=1651</w:t>
        </w:r>
      </w:hyperlink>
    </w:p>
    <w:p w14:paraId="69A10148" w14:textId="77777777" w:rsidR="00363B2A" w:rsidRDefault="00363B2A" w:rsidP="003537F2"/>
    <w:p w14:paraId="50942F8E" w14:textId="497B78F2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20DBC15F" w14:textId="29960ABE" w:rsidR="003537F2" w:rsidRDefault="003537F2" w:rsidP="003537F2">
      <w:pPr>
        <w:rPr>
          <w:rFonts w:ascii="Arial" w:hAnsi="Arial" w:cs="Arial"/>
          <w:b/>
          <w:bCs/>
        </w:rPr>
      </w:pPr>
    </w:p>
    <w:p w14:paraId="59A46CDF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5 </w:t>
      </w:r>
    </w:p>
    <w:p w14:paraId="13F18F64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1 </w:t>
      </w:r>
    </w:p>
    <w:p w14:paraId="3516A3C7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2 </w:t>
      </w:r>
    </w:p>
    <w:p w14:paraId="4095E8D4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2 </w:t>
      </w:r>
    </w:p>
    <w:p w14:paraId="5211D732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3 </w:t>
      </w:r>
    </w:p>
    <w:p w14:paraId="11796C43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4 </w:t>
      </w:r>
    </w:p>
    <w:p w14:paraId="7A3B0AAC" w14:textId="77777777" w:rsidR="00363B2A" w:rsidRPr="00363B2A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2 </w:t>
      </w:r>
    </w:p>
    <w:p w14:paraId="632B56DA" w14:textId="3C641072" w:rsidR="003537F2" w:rsidRDefault="00363B2A" w:rsidP="00363B2A">
      <w:pPr>
        <w:rPr>
          <w:rFonts w:ascii="Arial" w:hAnsi="Arial" w:cs="Arial"/>
        </w:rPr>
      </w:pPr>
      <w:r w:rsidRPr="00363B2A">
        <w:rPr>
          <w:rFonts w:ascii="Arial" w:hAnsi="Arial" w:cs="Arial"/>
        </w:rPr>
        <w:t>2</w:t>
      </w:r>
    </w:p>
    <w:p w14:paraId="65D7C22C" w14:textId="77777777" w:rsidR="00363B2A" w:rsidRDefault="00363B2A" w:rsidP="00363B2A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5E6CDFBF" w:rsidR="003537F2" w:rsidRPr="003537F2" w:rsidRDefault="00363B2A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>The total no of count for the given number X from the list of number is obtained.</w:t>
      </w:r>
      <w:bookmarkStart w:id="0" w:name="_GoBack"/>
      <w:bookmarkEnd w:id="0"/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537F2"/>
    <w:rsid w:val="00363B2A"/>
    <w:rsid w:val="00645252"/>
    <w:rsid w:val="00673495"/>
    <w:rsid w:val="006D3D74"/>
    <w:rsid w:val="0083569A"/>
    <w:rsid w:val="00A9204E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0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2020-10-17T09:54:00Z</dcterms:created>
  <dcterms:modified xsi:type="dcterms:W3CDTF">2020-10-17T09:54:00Z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