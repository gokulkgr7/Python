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7B0C" w14:textId="6F99FE8A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Exercise NO:1</w:t>
      </w:r>
      <w:r w:rsidR="00A904D0">
        <w:rPr>
          <w:rFonts w:ascii="Arial" w:hAnsi="Arial" w:cs="Arial"/>
          <w:b/>
          <w:bCs/>
          <w:i/>
          <w:iCs/>
        </w:rPr>
        <w:t>3</w:t>
      </w:r>
    </w:p>
    <w:p w14:paraId="3FC5ABF1" w14:textId="77777777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</w:p>
    <w:p w14:paraId="6A635682" w14:textId="06B1D2F6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 xml:space="preserve">DATE: </w:t>
      </w:r>
      <w:r w:rsidR="0032679F">
        <w:rPr>
          <w:rFonts w:ascii="Arial" w:hAnsi="Arial" w:cs="Arial"/>
          <w:b/>
          <w:bCs/>
          <w:i/>
          <w:iCs/>
        </w:rPr>
        <w:t>23</w:t>
      </w:r>
      <w:r w:rsidRPr="003537F2">
        <w:rPr>
          <w:rFonts w:ascii="Arial" w:hAnsi="Arial" w:cs="Arial"/>
          <w:b/>
          <w:bCs/>
          <w:i/>
          <w:iCs/>
        </w:rPr>
        <w:t>/1</w:t>
      </w:r>
      <w:r w:rsidR="0032679F">
        <w:rPr>
          <w:rFonts w:ascii="Arial" w:hAnsi="Arial" w:cs="Arial"/>
          <w:b/>
          <w:bCs/>
          <w:i/>
          <w:iCs/>
        </w:rPr>
        <w:t>1</w:t>
      </w:r>
      <w:r w:rsidRPr="003537F2">
        <w:rPr>
          <w:rFonts w:ascii="Arial" w:hAnsi="Arial" w:cs="Arial"/>
          <w:b/>
          <w:bCs/>
          <w:i/>
          <w:iCs/>
        </w:rPr>
        <w:t>/2020</w:t>
      </w:r>
    </w:p>
    <w:p w14:paraId="0B2BFEC2" w14:textId="31D91C83" w:rsidR="003537F2" w:rsidRPr="003537F2" w:rsidRDefault="003537F2" w:rsidP="003537F2">
      <w:pPr>
        <w:rPr>
          <w:rFonts w:ascii="Arial" w:hAnsi="Arial" w:cs="Arial"/>
        </w:rPr>
      </w:pPr>
    </w:p>
    <w:p w14:paraId="7127A4BB" w14:textId="77777777" w:rsidR="003537F2" w:rsidRDefault="003537F2" w:rsidP="003537F2"/>
    <w:p w14:paraId="4D55A8EA" w14:textId="6506B66E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AIM:</w:t>
      </w:r>
    </w:p>
    <w:p w14:paraId="53386B2A" w14:textId="525A067D" w:rsidR="003537F2" w:rsidRDefault="003537F2" w:rsidP="003537F2"/>
    <w:p w14:paraId="2CEF9433" w14:textId="77777777" w:rsidR="00A904D0" w:rsidRPr="00A904D0" w:rsidRDefault="00A904D0" w:rsidP="00A904D0">
      <w:pPr>
        <w:shd w:val="clear" w:color="auto" w:fill="FFFFFF"/>
        <w:spacing w:after="150"/>
        <w:rPr>
          <w:rFonts w:ascii="Arial" w:eastAsia="Times New Roman" w:hAnsi="Arial" w:cs="Arial"/>
          <w:color w:val="333333"/>
          <w:lang w:val="en-IN" w:eastAsia="en-IN"/>
        </w:rPr>
      </w:pPr>
      <w:r w:rsidRPr="00A904D0">
        <w:rPr>
          <w:rFonts w:ascii="Arial" w:eastAsia="Times New Roman" w:hAnsi="Arial" w:cs="Arial"/>
          <w:color w:val="333333"/>
          <w:lang w:val="en-IN" w:eastAsia="en-IN"/>
        </w:rPr>
        <w:t>An apparel shop wants to manage the items which it sells.25 min</w:t>
      </w:r>
      <w:r w:rsidRPr="00A904D0">
        <w:rPr>
          <w:rFonts w:ascii="Arial" w:eastAsia="Times New Roman" w:hAnsi="Arial" w:cs="Arial"/>
          <w:color w:val="333333"/>
          <w:lang w:val="en-IN" w:eastAsia="en-IN"/>
        </w:rPr>
        <w:br/>
        <w:t>Write a python program to implement the class diagram given below.</w:t>
      </w:r>
    </w:p>
    <w:p w14:paraId="7E152DD5" w14:textId="24AD0F31" w:rsidR="00A904D0" w:rsidRPr="00A904D0" w:rsidRDefault="00A904D0" w:rsidP="00A904D0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904D0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4DB17C04" wp14:editId="1C5C86D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6EA6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A904D0">
        <w:rPr>
          <w:rFonts w:ascii="Arial" w:eastAsia="Times New Roman" w:hAnsi="Arial" w:cs="Arial"/>
          <w:color w:val="333333"/>
          <w:lang w:val="en-IN" w:eastAsia="en-IN"/>
        </w:rPr>
        <w:br/>
      </w:r>
    </w:p>
    <w:p w14:paraId="0D8C4542" w14:textId="77777777" w:rsidR="00A904D0" w:rsidRPr="00A904D0" w:rsidRDefault="00A904D0" w:rsidP="00A904D0">
      <w:pPr>
        <w:shd w:val="clear" w:color="auto" w:fill="FFFFFF"/>
        <w:spacing w:after="150"/>
        <w:rPr>
          <w:rFonts w:ascii="Arial" w:eastAsia="Times New Roman" w:hAnsi="Arial" w:cs="Arial"/>
          <w:color w:val="333333"/>
          <w:lang w:val="en-IN" w:eastAsia="en-IN"/>
        </w:rPr>
      </w:pPr>
      <w:r w:rsidRPr="00A904D0">
        <w:rPr>
          <w:rFonts w:ascii="Arial" w:eastAsia="Times New Roman" w:hAnsi="Arial" w:cs="Arial"/>
          <w:b/>
          <w:bCs/>
          <w:color w:val="333333"/>
          <w:lang w:val="en-IN" w:eastAsia="en-IN"/>
        </w:rPr>
        <w:t>Class Description:</w:t>
      </w:r>
      <w:r w:rsidRPr="00A904D0">
        <w:rPr>
          <w:rFonts w:ascii="Arial" w:eastAsia="Times New Roman" w:hAnsi="Arial" w:cs="Arial"/>
          <w:b/>
          <w:bCs/>
          <w:color w:val="333333"/>
          <w:lang w:val="en-IN" w:eastAsia="en-IN"/>
        </w:rPr>
        <w:br/>
        <w:t>Apparel class:</w:t>
      </w:r>
    </w:p>
    <w:p w14:paraId="5949B8A3" w14:textId="77777777" w:rsidR="00A904D0" w:rsidRPr="00A904D0" w:rsidRDefault="00A904D0" w:rsidP="00A904D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IN" w:eastAsia="en-IN"/>
        </w:rPr>
      </w:pPr>
      <w:r w:rsidRPr="00A904D0">
        <w:rPr>
          <w:rFonts w:ascii="Arial" w:eastAsia="Times New Roman" w:hAnsi="Arial" w:cs="Arial"/>
          <w:color w:val="333333"/>
          <w:lang w:val="en-IN" w:eastAsia="en-IN"/>
        </w:rPr>
        <w:t>Initialize static variable counter to 100</w:t>
      </w:r>
    </w:p>
    <w:p w14:paraId="7C3D1FE0" w14:textId="77777777" w:rsidR="00A904D0" w:rsidRPr="00A904D0" w:rsidRDefault="00A904D0" w:rsidP="00A904D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IN" w:eastAsia="en-IN"/>
        </w:rPr>
      </w:pPr>
      <w:r w:rsidRPr="00A904D0">
        <w:rPr>
          <w:rFonts w:ascii="Arial" w:eastAsia="Times New Roman" w:hAnsi="Arial" w:cs="Arial"/>
          <w:color w:val="333333"/>
          <w:lang w:val="en-IN" w:eastAsia="en-IN"/>
        </w:rPr>
        <w:t xml:space="preserve">In the constructor, auto-generate </w:t>
      </w:r>
      <w:proofErr w:type="spellStart"/>
      <w:r w:rsidRPr="00A904D0">
        <w:rPr>
          <w:rFonts w:ascii="Arial" w:eastAsia="Times New Roman" w:hAnsi="Arial" w:cs="Arial"/>
          <w:color w:val="333333"/>
          <w:lang w:val="en-IN" w:eastAsia="en-IN"/>
        </w:rPr>
        <w:t>item_id</w:t>
      </w:r>
      <w:proofErr w:type="spellEnd"/>
      <w:r w:rsidRPr="00A904D0">
        <w:rPr>
          <w:rFonts w:ascii="Arial" w:eastAsia="Times New Roman" w:hAnsi="Arial" w:cs="Arial"/>
          <w:color w:val="333333"/>
          <w:lang w:val="en-IN" w:eastAsia="en-IN"/>
        </w:rPr>
        <w:t xml:space="preserve"> starting from 101 prefixed by "C" for cotton apparels and "S" for silk apparels. Example – C101, S102, S103, C104 etc.</w:t>
      </w:r>
    </w:p>
    <w:p w14:paraId="4FFCCC56" w14:textId="77777777" w:rsidR="00A904D0" w:rsidRPr="00A904D0" w:rsidRDefault="00A904D0" w:rsidP="00A904D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IN" w:eastAsia="en-IN"/>
        </w:rPr>
      </w:pPr>
      <w:proofErr w:type="spellStart"/>
      <w:r w:rsidRPr="00A904D0">
        <w:rPr>
          <w:rFonts w:ascii="Arial" w:eastAsia="Times New Roman" w:hAnsi="Arial" w:cs="Arial"/>
          <w:b/>
          <w:bCs/>
          <w:color w:val="333333"/>
          <w:lang w:val="en-IN" w:eastAsia="en-IN"/>
        </w:rPr>
        <w:t>calculate_</w:t>
      </w:r>
      <w:proofErr w:type="gramStart"/>
      <w:r w:rsidRPr="00A904D0">
        <w:rPr>
          <w:rFonts w:ascii="Arial" w:eastAsia="Times New Roman" w:hAnsi="Arial" w:cs="Arial"/>
          <w:b/>
          <w:bCs/>
          <w:color w:val="333333"/>
          <w:lang w:val="en-IN" w:eastAsia="en-IN"/>
        </w:rPr>
        <w:t>price</w:t>
      </w:r>
      <w:proofErr w:type="spellEnd"/>
      <w:r w:rsidRPr="00A904D0">
        <w:rPr>
          <w:rFonts w:ascii="Arial" w:eastAsia="Times New Roman" w:hAnsi="Arial" w:cs="Arial"/>
          <w:b/>
          <w:bCs/>
          <w:color w:val="333333"/>
          <w:lang w:val="en-IN" w:eastAsia="en-IN"/>
        </w:rPr>
        <w:t>(</w:t>
      </w:r>
      <w:proofErr w:type="gramEnd"/>
      <w:r w:rsidRPr="00A904D0">
        <w:rPr>
          <w:rFonts w:ascii="Arial" w:eastAsia="Times New Roman" w:hAnsi="Arial" w:cs="Arial"/>
          <w:b/>
          <w:bCs/>
          <w:color w:val="333333"/>
          <w:lang w:val="en-IN" w:eastAsia="en-IN"/>
        </w:rPr>
        <w:t>):</w:t>
      </w:r>
      <w:r w:rsidRPr="00A904D0">
        <w:rPr>
          <w:rFonts w:ascii="Arial" w:eastAsia="Times New Roman" w:hAnsi="Arial" w:cs="Arial"/>
          <w:color w:val="333333"/>
          <w:lang w:val="en-IN" w:eastAsia="en-IN"/>
        </w:rPr>
        <w:t> Add 5% service tax on the price of the apparel and update attribute, price with the new value</w:t>
      </w:r>
    </w:p>
    <w:p w14:paraId="3037D1BD" w14:textId="77777777" w:rsidR="00A904D0" w:rsidRPr="00A904D0" w:rsidRDefault="00A904D0" w:rsidP="00A904D0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904D0">
        <w:rPr>
          <w:rFonts w:ascii="Arial" w:eastAsia="Times New Roman" w:hAnsi="Arial" w:cs="Arial"/>
          <w:b/>
          <w:bCs/>
          <w:color w:val="333333"/>
          <w:shd w:val="clear" w:color="auto" w:fill="FFFFFF"/>
          <w:lang w:val="en-IN" w:eastAsia="en-IN"/>
        </w:rPr>
        <w:t>Cotton class:</w:t>
      </w:r>
    </w:p>
    <w:p w14:paraId="687618F9" w14:textId="77777777" w:rsidR="00A904D0" w:rsidRPr="00A904D0" w:rsidRDefault="00A904D0" w:rsidP="00A904D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IN" w:eastAsia="en-IN"/>
        </w:rPr>
      </w:pPr>
      <w:r w:rsidRPr="00A904D0">
        <w:rPr>
          <w:rFonts w:ascii="Arial" w:eastAsia="Times New Roman" w:hAnsi="Arial" w:cs="Arial"/>
          <w:color w:val="333333"/>
          <w:lang w:val="en-IN" w:eastAsia="en-IN"/>
        </w:rPr>
        <w:t xml:space="preserve">While invoking parent constructor from child constructor, pass "Cotton" as </w:t>
      </w:r>
      <w:proofErr w:type="spellStart"/>
      <w:r w:rsidRPr="00A904D0">
        <w:rPr>
          <w:rFonts w:ascii="Arial" w:eastAsia="Times New Roman" w:hAnsi="Arial" w:cs="Arial"/>
          <w:color w:val="333333"/>
          <w:lang w:val="en-IN" w:eastAsia="en-IN"/>
        </w:rPr>
        <w:t>item_type</w:t>
      </w:r>
      <w:proofErr w:type="spellEnd"/>
    </w:p>
    <w:p w14:paraId="15A8F614" w14:textId="77777777" w:rsidR="00A904D0" w:rsidRPr="00A904D0" w:rsidRDefault="00A904D0" w:rsidP="00A904D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IN" w:eastAsia="en-IN"/>
        </w:rPr>
      </w:pPr>
      <w:proofErr w:type="spellStart"/>
      <w:r w:rsidRPr="00A904D0">
        <w:rPr>
          <w:rFonts w:ascii="Arial" w:eastAsia="Times New Roman" w:hAnsi="Arial" w:cs="Arial"/>
          <w:b/>
          <w:bCs/>
          <w:color w:val="333333"/>
          <w:lang w:val="en-IN" w:eastAsia="en-IN"/>
        </w:rPr>
        <w:t>calculate_</w:t>
      </w:r>
      <w:proofErr w:type="gramStart"/>
      <w:r w:rsidRPr="00A904D0">
        <w:rPr>
          <w:rFonts w:ascii="Arial" w:eastAsia="Times New Roman" w:hAnsi="Arial" w:cs="Arial"/>
          <w:b/>
          <w:bCs/>
          <w:color w:val="333333"/>
          <w:lang w:val="en-IN" w:eastAsia="en-IN"/>
        </w:rPr>
        <w:t>price</w:t>
      </w:r>
      <w:proofErr w:type="spellEnd"/>
      <w:r w:rsidRPr="00A904D0">
        <w:rPr>
          <w:rFonts w:ascii="Arial" w:eastAsia="Times New Roman" w:hAnsi="Arial" w:cs="Arial"/>
          <w:b/>
          <w:bCs/>
          <w:color w:val="333333"/>
          <w:lang w:val="en-IN" w:eastAsia="en-IN"/>
        </w:rPr>
        <w:t>(</w:t>
      </w:r>
      <w:proofErr w:type="gramEnd"/>
      <w:r w:rsidRPr="00A904D0">
        <w:rPr>
          <w:rFonts w:ascii="Arial" w:eastAsia="Times New Roman" w:hAnsi="Arial" w:cs="Arial"/>
          <w:b/>
          <w:bCs/>
          <w:color w:val="333333"/>
          <w:lang w:val="en-IN" w:eastAsia="en-IN"/>
        </w:rPr>
        <w:t>):</w:t>
      </w:r>
      <w:r w:rsidRPr="00A904D0">
        <w:rPr>
          <w:rFonts w:ascii="Arial" w:eastAsia="Times New Roman" w:hAnsi="Arial" w:cs="Arial"/>
          <w:color w:val="333333"/>
          <w:lang w:val="en-IN" w:eastAsia="en-IN"/>
        </w:rPr>
        <w:t> Update attribute, price of Apparel class based on rules given below</w:t>
      </w:r>
    </w:p>
    <w:p w14:paraId="0DF52D24" w14:textId="77777777" w:rsidR="00A904D0" w:rsidRPr="00A904D0" w:rsidRDefault="00A904D0" w:rsidP="00A904D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lang w:val="en-IN" w:eastAsia="en-IN"/>
        </w:rPr>
      </w:pPr>
      <w:r w:rsidRPr="00A904D0">
        <w:rPr>
          <w:rFonts w:ascii="Arial" w:eastAsia="Times New Roman" w:hAnsi="Arial" w:cs="Arial"/>
          <w:color w:val="333333"/>
          <w:lang w:val="en-IN" w:eastAsia="en-IN"/>
        </w:rPr>
        <w:t>Add service tax on price by invoking appropriate method of Apparel class</w:t>
      </w:r>
    </w:p>
    <w:p w14:paraId="11D189AF" w14:textId="77777777" w:rsidR="00A904D0" w:rsidRPr="00A904D0" w:rsidRDefault="00A904D0" w:rsidP="00A904D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lang w:val="en-IN" w:eastAsia="en-IN"/>
        </w:rPr>
      </w:pPr>
      <w:r w:rsidRPr="00A904D0">
        <w:rPr>
          <w:rFonts w:ascii="Arial" w:eastAsia="Times New Roman" w:hAnsi="Arial" w:cs="Arial"/>
          <w:color w:val="333333"/>
          <w:lang w:val="en-IN" w:eastAsia="en-IN"/>
        </w:rPr>
        <w:t>Apply discount on price</w:t>
      </w:r>
    </w:p>
    <w:p w14:paraId="2E9BBC9E" w14:textId="77777777" w:rsidR="00A904D0" w:rsidRPr="00A904D0" w:rsidRDefault="00A904D0" w:rsidP="00A904D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lang w:val="en-IN" w:eastAsia="en-IN"/>
        </w:rPr>
      </w:pPr>
      <w:r w:rsidRPr="00A904D0">
        <w:rPr>
          <w:rFonts w:ascii="Arial" w:eastAsia="Times New Roman" w:hAnsi="Arial" w:cs="Arial"/>
          <w:color w:val="333333"/>
          <w:lang w:val="en-IN" w:eastAsia="en-IN"/>
        </w:rPr>
        <w:t>Add 5% VAT on final price</w:t>
      </w:r>
    </w:p>
    <w:p w14:paraId="279FBC29" w14:textId="77777777" w:rsidR="00A904D0" w:rsidRPr="00A904D0" w:rsidRDefault="00A904D0" w:rsidP="00A904D0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904D0">
        <w:rPr>
          <w:rFonts w:ascii="Arial" w:eastAsia="Times New Roman" w:hAnsi="Arial" w:cs="Arial"/>
          <w:b/>
          <w:bCs/>
          <w:color w:val="333333"/>
          <w:shd w:val="clear" w:color="auto" w:fill="FFFFFF"/>
          <w:lang w:val="en-IN" w:eastAsia="en-IN"/>
        </w:rPr>
        <w:t>Silk class:</w:t>
      </w:r>
    </w:p>
    <w:p w14:paraId="360244AA" w14:textId="77777777" w:rsidR="00A904D0" w:rsidRPr="00A904D0" w:rsidRDefault="00A904D0" w:rsidP="00A904D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IN" w:eastAsia="en-IN"/>
        </w:rPr>
      </w:pPr>
      <w:r w:rsidRPr="00A904D0">
        <w:rPr>
          <w:rFonts w:ascii="Arial" w:eastAsia="Times New Roman" w:hAnsi="Arial" w:cs="Arial"/>
          <w:color w:val="333333"/>
          <w:lang w:val="en-IN" w:eastAsia="en-IN"/>
        </w:rPr>
        <w:t xml:space="preserve">While invoking parent constructor from child constructor, pass "Silk" as </w:t>
      </w:r>
      <w:proofErr w:type="spellStart"/>
      <w:r w:rsidRPr="00A904D0">
        <w:rPr>
          <w:rFonts w:ascii="Arial" w:eastAsia="Times New Roman" w:hAnsi="Arial" w:cs="Arial"/>
          <w:color w:val="333333"/>
          <w:lang w:val="en-IN" w:eastAsia="en-IN"/>
        </w:rPr>
        <w:t>item_type</w:t>
      </w:r>
      <w:proofErr w:type="spellEnd"/>
    </w:p>
    <w:p w14:paraId="10110A73" w14:textId="77777777" w:rsidR="00A904D0" w:rsidRPr="00A904D0" w:rsidRDefault="00A904D0" w:rsidP="00A904D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IN" w:eastAsia="en-IN"/>
        </w:rPr>
      </w:pPr>
      <w:proofErr w:type="spellStart"/>
      <w:r w:rsidRPr="00A904D0">
        <w:rPr>
          <w:rFonts w:ascii="Arial" w:eastAsia="Times New Roman" w:hAnsi="Arial" w:cs="Arial"/>
          <w:b/>
          <w:bCs/>
          <w:color w:val="333333"/>
          <w:lang w:val="en-IN" w:eastAsia="en-IN"/>
        </w:rPr>
        <w:t>calculate_price</w:t>
      </w:r>
      <w:proofErr w:type="spellEnd"/>
      <w:r w:rsidRPr="00A904D0">
        <w:rPr>
          <w:rFonts w:ascii="Arial" w:eastAsia="Times New Roman" w:hAnsi="Arial" w:cs="Arial"/>
          <w:b/>
          <w:bCs/>
          <w:color w:val="333333"/>
          <w:lang w:val="en-IN" w:eastAsia="en-IN"/>
        </w:rPr>
        <w:t>():</w:t>
      </w:r>
      <w:r w:rsidRPr="00A904D0">
        <w:rPr>
          <w:rFonts w:ascii="Arial" w:eastAsia="Times New Roman" w:hAnsi="Arial" w:cs="Arial"/>
          <w:color w:val="333333"/>
          <w:lang w:val="en-IN" w:eastAsia="en-IN"/>
        </w:rPr>
        <w:t> Update attribute, price of Apparel class based on rules given below</w:t>
      </w:r>
    </w:p>
    <w:p w14:paraId="78CA8556" w14:textId="77777777" w:rsidR="00A904D0" w:rsidRPr="00A904D0" w:rsidRDefault="00A904D0" w:rsidP="00A904D0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lang w:val="en-IN" w:eastAsia="en-IN"/>
        </w:rPr>
      </w:pPr>
      <w:r w:rsidRPr="00A904D0">
        <w:rPr>
          <w:rFonts w:ascii="Arial" w:eastAsia="Times New Roman" w:hAnsi="Arial" w:cs="Arial"/>
          <w:color w:val="333333"/>
          <w:lang w:val="en-IN" w:eastAsia="en-IN"/>
        </w:rPr>
        <w:t>Add service tax on price by invoking appropriate method of Apparel class</w:t>
      </w:r>
    </w:p>
    <w:p w14:paraId="0C6A30DA" w14:textId="77777777" w:rsidR="00A904D0" w:rsidRPr="00A904D0" w:rsidRDefault="00A904D0" w:rsidP="00A904D0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lang w:val="en-IN" w:eastAsia="en-IN"/>
        </w:rPr>
      </w:pPr>
      <w:r w:rsidRPr="00A904D0">
        <w:rPr>
          <w:rFonts w:ascii="Arial" w:eastAsia="Times New Roman" w:hAnsi="Arial" w:cs="Arial"/>
          <w:color w:val="333333"/>
          <w:lang w:val="en-IN" w:eastAsia="en-IN"/>
        </w:rPr>
        <w:t>Identify points earned based on rules given below:</w:t>
      </w:r>
    </w:p>
    <w:p w14:paraId="60E0D15E" w14:textId="77777777" w:rsidR="00A904D0" w:rsidRPr="00A904D0" w:rsidRDefault="00A904D0" w:rsidP="00A904D0">
      <w:pPr>
        <w:shd w:val="clear" w:color="auto" w:fill="FFFFFF"/>
        <w:spacing w:line="420" w:lineRule="atLeast"/>
        <w:ind w:left="1575"/>
        <w:rPr>
          <w:rFonts w:ascii="Arial" w:eastAsia="Times New Roman" w:hAnsi="Arial" w:cs="Arial"/>
          <w:color w:val="333333"/>
          <w:lang w:val="en-IN" w:eastAsia="en-IN"/>
        </w:rPr>
      </w:pPr>
      <w:r w:rsidRPr="00A904D0">
        <w:rPr>
          <w:rFonts w:ascii="Arial" w:eastAsia="Times New Roman" w:hAnsi="Arial" w:cs="Arial"/>
          <w:color w:val="333333"/>
          <w:lang w:val="en-IN" w:eastAsia="en-IN"/>
        </w:rPr>
        <w:t>Silk apparels with price more than Rs. 10000, earn 10 points and anything less than or equal to that earn 3 points</w:t>
      </w:r>
    </w:p>
    <w:p w14:paraId="2BCCE981" w14:textId="77777777" w:rsidR="00A904D0" w:rsidRPr="00A904D0" w:rsidRDefault="00A904D0" w:rsidP="00A904D0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lang w:val="en-IN" w:eastAsia="en-IN"/>
        </w:rPr>
      </w:pPr>
      <w:r w:rsidRPr="00A904D0">
        <w:rPr>
          <w:rFonts w:ascii="Arial" w:eastAsia="Times New Roman" w:hAnsi="Arial" w:cs="Arial"/>
          <w:color w:val="333333"/>
          <w:lang w:val="en-IN" w:eastAsia="en-IN"/>
        </w:rPr>
        <w:lastRenderedPageBreak/>
        <w:t>Initialize attribute, points with the identified points</w:t>
      </w:r>
    </w:p>
    <w:p w14:paraId="6F26B1FB" w14:textId="77777777" w:rsidR="00A904D0" w:rsidRPr="00A904D0" w:rsidRDefault="00A904D0" w:rsidP="00A904D0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lang w:val="en-IN" w:eastAsia="en-IN"/>
        </w:rPr>
      </w:pPr>
      <w:r w:rsidRPr="00A904D0">
        <w:rPr>
          <w:rFonts w:ascii="Arial" w:eastAsia="Times New Roman" w:hAnsi="Arial" w:cs="Arial"/>
          <w:color w:val="333333"/>
          <w:lang w:val="en-IN" w:eastAsia="en-IN"/>
        </w:rPr>
        <w:t>Add 10% VAT on price</w:t>
      </w:r>
    </w:p>
    <w:p w14:paraId="62B7D2AF" w14:textId="3A86EC42" w:rsidR="003C61E3" w:rsidRDefault="00A904D0" w:rsidP="00A904D0">
      <w:r w:rsidRPr="00A904D0">
        <w:rPr>
          <w:rFonts w:ascii="Arial" w:eastAsia="Times New Roman" w:hAnsi="Arial" w:cs="Arial"/>
          <w:b/>
          <w:bCs/>
          <w:color w:val="333333"/>
          <w:shd w:val="clear" w:color="auto" w:fill="FFFFFF"/>
          <w:lang w:val="en-IN" w:eastAsia="en-IN"/>
        </w:rPr>
        <w:t>Note: </w:t>
      </w:r>
      <w:r w:rsidRPr="00A904D0">
        <w:rPr>
          <w:rFonts w:ascii="Arial" w:eastAsia="Times New Roman" w:hAnsi="Arial" w:cs="Arial"/>
          <w:color w:val="333333"/>
          <w:shd w:val="clear" w:color="auto" w:fill="FFFFFF"/>
          <w:lang w:val="en-IN" w:eastAsia="en-IN"/>
        </w:rPr>
        <w:t>Perform case sensitive string comparison</w:t>
      </w:r>
    </w:p>
    <w:p w14:paraId="2CAC4F9A" w14:textId="77777777" w:rsidR="003C61E3" w:rsidRDefault="003C61E3" w:rsidP="003537F2">
      <w:pPr>
        <w:rPr>
          <w:rFonts w:ascii="Arial" w:hAnsi="Arial" w:cs="Arial"/>
          <w:b/>
          <w:bCs/>
        </w:rPr>
      </w:pPr>
    </w:p>
    <w:p w14:paraId="22A5A855" w14:textId="411A6548" w:rsidR="003537F2" w:rsidRDefault="003537F2" w:rsidP="003537F2">
      <w:r w:rsidRPr="003537F2">
        <w:rPr>
          <w:rFonts w:ascii="Arial" w:hAnsi="Arial" w:cs="Arial"/>
          <w:b/>
          <w:bCs/>
        </w:rPr>
        <w:t>PROGRAM</w:t>
      </w:r>
      <w:r>
        <w:t>:</w:t>
      </w:r>
    </w:p>
    <w:p w14:paraId="3D262E03" w14:textId="7CC00E2A" w:rsidR="003537F2" w:rsidRDefault="003537F2" w:rsidP="003537F2"/>
    <w:p w14:paraId="6F3B5C29" w14:textId="77777777" w:rsidR="007A7161" w:rsidRDefault="007A7161" w:rsidP="007A7161">
      <w:r>
        <w:t>class Apparel:</w:t>
      </w:r>
    </w:p>
    <w:p w14:paraId="534B8269" w14:textId="77777777" w:rsidR="007A7161" w:rsidRDefault="007A7161" w:rsidP="007A7161">
      <w:r>
        <w:t xml:space="preserve">    counter=100</w:t>
      </w:r>
    </w:p>
    <w:p w14:paraId="12D6D72E" w14:textId="77777777" w:rsidR="007A7161" w:rsidRDefault="007A7161" w:rsidP="007A716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self,price,item_type</w:t>
      </w:r>
      <w:proofErr w:type="spellEnd"/>
      <w:r>
        <w:t>):</w:t>
      </w:r>
    </w:p>
    <w:p w14:paraId="5709BBCD" w14:textId="77777777" w:rsidR="007A7161" w:rsidRDefault="007A7161" w:rsidP="007A7161">
      <w:r>
        <w:t xml:space="preserve">        </w:t>
      </w:r>
      <w:proofErr w:type="spellStart"/>
      <w:r>
        <w:t>Apparel.counter</w:t>
      </w:r>
      <w:proofErr w:type="spellEnd"/>
      <w:r>
        <w:t>+=1</w:t>
      </w:r>
    </w:p>
    <w:p w14:paraId="2B769B3D" w14:textId="77777777" w:rsidR="007A7161" w:rsidRDefault="007A7161" w:rsidP="007A7161">
      <w:r>
        <w:t xml:space="preserve">        self.__</w:t>
      </w:r>
      <w:proofErr w:type="spellStart"/>
      <w:r>
        <w:t>item_id</w:t>
      </w:r>
      <w:proofErr w:type="spellEnd"/>
      <w:r>
        <w:t>=</w:t>
      </w:r>
      <w:proofErr w:type="spellStart"/>
      <w:r>
        <w:t>item_type</w:t>
      </w:r>
      <w:proofErr w:type="spellEnd"/>
      <w:r>
        <w:t>[0]+str(</w:t>
      </w:r>
      <w:proofErr w:type="spellStart"/>
      <w:r>
        <w:t>Apparel.counter</w:t>
      </w:r>
      <w:proofErr w:type="spellEnd"/>
      <w:r>
        <w:t>)</w:t>
      </w:r>
    </w:p>
    <w:p w14:paraId="002E3EFE" w14:textId="77777777" w:rsidR="007A7161" w:rsidRDefault="007A7161" w:rsidP="007A7161">
      <w:r>
        <w:t xml:space="preserve">        </w:t>
      </w:r>
      <w:proofErr w:type="spellStart"/>
      <w:r>
        <w:t>self.__price</w:t>
      </w:r>
      <w:proofErr w:type="spellEnd"/>
      <w:r>
        <w:t>=price</w:t>
      </w:r>
    </w:p>
    <w:p w14:paraId="093342DC" w14:textId="77777777" w:rsidR="007A7161" w:rsidRDefault="007A7161" w:rsidP="007A7161">
      <w:r>
        <w:t xml:space="preserve">        self.__</w:t>
      </w:r>
      <w:proofErr w:type="spellStart"/>
      <w:r>
        <w:t>item_type</w:t>
      </w:r>
      <w:proofErr w:type="spellEnd"/>
      <w:r>
        <w:t>=</w:t>
      </w:r>
      <w:proofErr w:type="spellStart"/>
      <w:r>
        <w:t>item_type</w:t>
      </w:r>
      <w:proofErr w:type="spellEnd"/>
    </w:p>
    <w:p w14:paraId="0E98A853" w14:textId="77777777" w:rsidR="007A7161" w:rsidRDefault="007A7161" w:rsidP="007A7161">
      <w:r>
        <w:t xml:space="preserve">        </w:t>
      </w:r>
    </w:p>
    <w:p w14:paraId="117E3510" w14:textId="77777777" w:rsidR="007A7161" w:rsidRDefault="007A7161" w:rsidP="007A7161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31C664E4" w14:textId="77777777" w:rsidR="007A7161" w:rsidRDefault="007A7161" w:rsidP="007A7161">
      <w:r>
        <w:t xml:space="preserve">        </w:t>
      </w:r>
      <w:proofErr w:type="spellStart"/>
      <w:r>
        <w:t>self.__price</w:t>
      </w:r>
      <w:proofErr w:type="spellEnd"/>
      <w:r>
        <w:t>+=</w:t>
      </w:r>
      <w:proofErr w:type="spellStart"/>
      <w:r>
        <w:t>self.__price</w:t>
      </w:r>
      <w:proofErr w:type="spellEnd"/>
      <w:r>
        <w:t>*0.05</w:t>
      </w:r>
    </w:p>
    <w:p w14:paraId="23195842" w14:textId="77777777" w:rsidR="007A7161" w:rsidRDefault="007A7161" w:rsidP="007A7161">
      <w:r>
        <w:t xml:space="preserve">    </w:t>
      </w:r>
    </w:p>
    <w:p w14:paraId="1E5B9A82" w14:textId="77777777" w:rsidR="007A7161" w:rsidRDefault="007A7161" w:rsidP="007A7161">
      <w:r>
        <w:t xml:space="preserve">    def </w:t>
      </w:r>
      <w:proofErr w:type="spellStart"/>
      <w:r>
        <w:t>get_item_id</w:t>
      </w:r>
      <w:proofErr w:type="spellEnd"/>
      <w:r>
        <w:t>(self):</w:t>
      </w:r>
    </w:p>
    <w:p w14:paraId="3B4323BD" w14:textId="77777777" w:rsidR="007A7161" w:rsidRDefault="007A7161" w:rsidP="007A7161">
      <w:r>
        <w:t xml:space="preserve">        return self.__</w:t>
      </w:r>
      <w:proofErr w:type="spellStart"/>
      <w:r>
        <w:t>item_id</w:t>
      </w:r>
      <w:proofErr w:type="spellEnd"/>
    </w:p>
    <w:p w14:paraId="19BED5D4" w14:textId="77777777" w:rsidR="007A7161" w:rsidRDefault="007A7161" w:rsidP="007A7161">
      <w:r>
        <w:t xml:space="preserve">    </w:t>
      </w:r>
    </w:p>
    <w:p w14:paraId="491DDED0" w14:textId="77777777" w:rsidR="007A7161" w:rsidRDefault="007A7161" w:rsidP="007A7161">
      <w:r>
        <w:t xml:space="preserve">    def </w:t>
      </w:r>
      <w:proofErr w:type="spellStart"/>
      <w:r>
        <w:t>get_price</w:t>
      </w:r>
      <w:proofErr w:type="spellEnd"/>
      <w:r>
        <w:t>(self):</w:t>
      </w:r>
    </w:p>
    <w:p w14:paraId="19F99F44" w14:textId="77777777" w:rsidR="007A7161" w:rsidRDefault="007A7161" w:rsidP="007A7161">
      <w:r>
        <w:t xml:space="preserve">        return </w:t>
      </w:r>
      <w:proofErr w:type="spellStart"/>
      <w:r>
        <w:t>self.__price</w:t>
      </w:r>
      <w:proofErr w:type="spellEnd"/>
    </w:p>
    <w:p w14:paraId="185FB50B" w14:textId="77777777" w:rsidR="007A7161" w:rsidRDefault="007A7161" w:rsidP="007A7161">
      <w:r>
        <w:t xml:space="preserve">    </w:t>
      </w:r>
    </w:p>
    <w:p w14:paraId="2AB12976" w14:textId="77777777" w:rsidR="007A7161" w:rsidRDefault="007A7161" w:rsidP="007A7161">
      <w:r>
        <w:t xml:space="preserve">    def </w:t>
      </w:r>
      <w:proofErr w:type="spellStart"/>
      <w:r>
        <w:t>get_item_type</w:t>
      </w:r>
      <w:proofErr w:type="spellEnd"/>
      <w:r>
        <w:t>(self):</w:t>
      </w:r>
    </w:p>
    <w:p w14:paraId="69904BC3" w14:textId="77777777" w:rsidR="007A7161" w:rsidRDefault="007A7161" w:rsidP="007A7161">
      <w:r>
        <w:t xml:space="preserve">        return self.__</w:t>
      </w:r>
      <w:proofErr w:type="spellStart"/>
      <w:r>
        <w:t>item_type</w:t>
      </w:r>
      <w:proofErr w:type="spellEnd"/>
    </w:p>
    <w:p w14:paraId="5FB76502" w14:textId="77777777" w:rsidR="007A7161" w:rsidRDefault="007A7161" w:rsidP="007A7161">
      <w:r>
        <w:t xml:space="preserve">    </w:t>
      </w:r>
    </w:p>
    <w:p w14:paraId="19AAF085" w14:textId="77777777" w:rsidR="007A7161" w:rsidRDefault="007A7161" w:rsidP="007A7161">
      <w:r>
        <w:t xml:space="preserve">    def </w:t>
      </w:r>
      <w:proofErr w:type="spellStart"/>
      <w:r>
        <w:t>set_price</w:t>
      </w:r>
      <w:proofErr w:type="spellEnd"/>
      <w:r>
        <w:t>(</w:t>
      </w:r>
      <w:proofErr w:type="spellStart"/>
      <w:r>
        <w:t>self,price</w:t>
      </w:r>
      <w:proofErr w:type="spellEnd"/>
      <w:r>
        <w:t>):</w:t>
      </w:r>
    </w:p>
    <w:p w14:paraId="4DD9DC48" w14:textId="77777777" w:rsidR="007A7161" w:rsidRDefault="007A7161" w:rsidP="007A7161">
      <w:r>
        <w:t xml:space="preserve">        </w:t>
      </w:r>
      <w:proofErr w:type="spellStart"/>
      <w:r>
        <w:t>self.__price</w:t>
      </w:r>
      <w:proofErr w:type="spellEnd"/>
      <w:r>
        <w:t>=price</w:t>
      </w:r>
    </w:p>
    <w:p w14:paraId="39E49850" w14:textId="77777777" w:rsidR="007A7161" w:rsidRDefault="007A7161" w:rsidP="007A7161">
      <w:r>
        <w:t xml:space="preserve">        return </w:t>
      </w:r>
      <w:proofErr w:type="spellStart"/>
      <w:r>
        <w:t>self.__price</w:t>
      </w:r>
      <w:proofErr w:type="spellEnd"/>
    </w:p>
    <w:p w14:paraId="11B40CF5" w14:textId="77777777" w:rsidR="007A7161" w:rsidRDefault="007A7161" w:rsidP="007A7161">
      <w:r>
        <w:t xml:space="preserve">    </w:t>
      </w:r>
    </w:p>
    <w:p w14:paraId="4361C8F4" w14:textId="77777777" w:rsidR="007A7161" w:rsidRDefault="007A7161" w:rsidP="007A7161">
      <w:r>
        <w:t>class Cotton(Apparel):</w:t>
      </w:r>
    </w:p>
    <w:p w14:paraId="19670A17" w14:textId="77777777" w:rsidR="007A7161" w:rsidRDefault="007A7161" w:rsidP="007A716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self,price,discount</w:t>
      </w:r>
      <w:proofErr w:type="spellEnd"/>
      <w:r>
        <w:t>):</w:t>
      </w:r>
    </w:p>
    <w:p w14:paraId="20FAD8D8" w14:textId="77777777" w:rsidR="007A7161" w:rsidRDefault="007A7161" w:rsidP="007A7161">
      <w:r>
        <w:t xml:space="preserve">        super().__</w:t>
      </w:r>
      <w:proofErr w:type="spellStart"/>
      <w:r>
        <w:t>init</w:t>
      </w:r>
      <w:proofErr w:type="spellEnd"/>
      <w:r>
        <w:t>__(</w:t>
      </w:r>
      <w:proofErr w:type="spellStart"/>
      <w:r>
        <w:t>price,'Cotton</w:t>
      </w:r>
      <w:proofErr w:type="spellEnd"/>
      <w:r>
        <w:t>')</w:t>
      </w:r>
    </w:p>
    <w:p w14:paraId="525D8AB1" w14:textId="77777777" w:rsidR="007A7161" w:rsidRDefault="007A7161" w:rsidP="007A7161">
      <w:r>
        <w:t xml:space="preserve">        </w:t>
      </w:r>
      <w:proofErr w:type="spellStart"/>
      <w:r>
        <w:t>self.__discount</w:t>
      </w:r>
      <w:proofErr w:type="spellEnd"/>
      <w:r>
        <w:t>=discount</w:t>
      </w:r>
    </w:p>
    <w:p w14:paraId="699E994A" w14:textId="77777777" w:rsidR="007A7161" w:rsidRDefault="007A7161" w:rsidP="007A7161">
      <w:r>
        <w:t xml:space="preserve">    </w:t>
      </w:r>
    </w:p>
    <w:p w14:paraId="046BA8CB" w14:textId="77777777" w:rsidR="007A7161" w:rsidRDefault="007A7161" w:rsidP="007A7161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31371F5B" w14:textId="77777777" w:rsidR="007A7161" w:rsidRDefault="007A7161" w:rsidP="007A7161">
      <w:r>
        <w:t xml:space="preserve">        super().</w:t>
      </w:r>
      <w:proofErr w:type="spellStart"/>
      <w:r>
        <w:t>calculate_price</w:t>
      </w:r>
      <w:proofErr w:type="spellEnd"/>
      <w:r>
        <w:t>()</w:t>
      </w:r>
    </w:p>
    <w:p w14:paraId="2ABAB4F6" w14:textId="77777777" w:rsidR="007A7161" w:rsidRDefault="007A7161" w:rsidP="007A7161">
      <w:r>
        <w:t xml:space="preserve">        price=</w:t>
      </w:r>
      <w:proofErr w:type="spellStart"/>
      <w:r>
        <w:t>self.get_price</w:t>
      </w:r>
      <w:proofErr w:type="spellEnd"/>
      <w:r>
        <w:t>()</w:t>
      </w:r>
    </w:p>
    <w:p w14:paraId="57BCFF1B" w14:textId="77777777" w:rsidR="007A7161" w:rsidRDefault="007A7161" w:rsidP="007A7161">
      <w:r>
        <w:t xml:space="preserve">        price-=price*(</w:t>
      </w:r>
      <w:proofErr w:type="spellStart"/>
      <w:r>
        <w:t>self.__discount</w:t>
      </w:r>
      <w:proofErr w:type="spellEnd"/>
      <w:r>
        <w:t>/100)</w:t>
      </w:r>
    </w:p>
    <w:p w14:paraId="0893A26D" w14:textId="77777777" w:rsidR="007A7161" w:rsidRDefault="007A7161" w:rsidP="007A7161">
      <w:r>
        <w:t xml:space="preserve">        price+=price*0.05</w:t>
      </w:r>
    </w:p>
    <w:p w14:paraId="22CAED7E" w14:textId="77777777" w:rsidR="007A7161" w:rsidRDefault="007A7161" w:rsidP="007A7161">
      <w:r>
        <w:t xml:space="preserve">        </w:t>
      </w:r>
      <w:proofErr w:type="spellStart"/>
      <w:r>
        <w:t>self.set_price</w:t>
      </w:r>
      <w:proofErr w:type="spellEnd"/>
      <w:r>
        <w:t>(price)</w:t>
      </w:r>
    </w:p>
    <w:p w14:paraId="5E05AF99" w14:textId="77777777" w:rsidR="007A7161" w:rsidRDefault="007A7161" w:rsidP="007A7161">
      <w:r>
        <w:t xml:space="preserve">        return price</w:t>
      </w:r>
    </w:p>
    <w:p w14:paraId="1B2E5C99" w14:textId="77777777" w:rsidR="007A7161" w:rsidRDefault="007A7161" w:rsidP="007A7161">
      <w:r>
        <w:t xml:space="preserve">        </w:t>
      </w:r>
    </w:p>
    <w:p w14:paraId="5CA30F28" w14:textId="77777777" w:rsidR="007A7161" w:rsidRDefault="007A7161" w:rsidP="007A7161">
      <w:r>
        <w:t xml:space="preserve">    def </w:t>
      </w:r>
      <w:proofErr w:type="spellStart"/>
      <w:r>
        <w:t>get_discount</w:t>
      </w:r>
      <w:proofErr w:type="spellEnd"/>
      <w:r>
        <w:t>(self):</w:t>
      </w:r>
    </w:p>
    <w:p w14:paraId="7689467F" w14:textId="77777777" w:rsidR="007A7161" w:rsidRDefault="007A7161" w:rsidP="007A7161">
      <w:r>
        <w:t xml:space="preserve">        return </w:t>
      </w:r>
      <w:proofErr w:type="spellStart"/>
      <w:r>
        <w:t>self.__discount</w:t>
      </w:r>
      <w:proofErr w:type="spellEnd"/>
    </w:p>
    <w:p w14:paraId="0B627598" w14:textId="77777777" w:rsidR="007A7161" w:rsidRDefault="007A7161" w:rsidP="007A7161">
      <w:r>
        <w:t xml:space="preserve">    </w:t>
      </w:r>
    </w:p>
    <w:p w14:paraId="5B45FAA5" w14:textId="77777777" w:rsidR="007A7161" w:rsidRDefault="007A7161" w:rsidP="007A7161">
      <w:r>
        <w:lastRenderedPageBreak/>
        <w:t>class Silk(Apparel):</w:t>
      </w:r>
    </w:p>
    <w:p w14:paraId="26AD6F26" w14:textId="77777777" w:rsidR="007A7161" w:rsidRDefault="007A7161" w:rsidP="007A716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self,price</w:t>
      </w:r>
      <w:proofErr w:type="spellEnd"/>
      <w:r>
        <w:t>):</w:t>
      </w:r>
    </w:p>
    <w:p w14:paraId="668DCB29" w14:textId="77777777" w:rsidR="007A7161" w:rsidRDefault="007A7161" w:rsidP="007A7161">
      <w:r>
        <w:t xml:space="preserve">        super().__</w:t>
      </w:r>
      <w:proofErr w:type="spellStart"/>
      <w:r>
        <w:t>init</w:t>
      </w:r>
      <w:proofErr w:type="spellEnd"/>
      <w:r>
        <w:t>__(</w:t>
      </w:r>
      <w:proofErr w:type="spellStart"/>
      <w:r>
        <w:t>price,'Silk</w:t>
      </w:r>
      <w:proofErr w:type="spellEnd"/>
      <w:r>
        <w:t>')</w:t>
      </w:r>
    </w:p>
    <w:p w14:paraId="68B7D33C" w14:textId="77777777" w:rsidR="007A7161" w:rsidRDefault="007A7161" w:rsidP="007A7161">
      <w:r>
        <w:t xml:space="preserve">        </w:t>
      </w:r>
      <w:proofErr w:type="spellStart"/>
      <w:r>
        <w:t>self.__points</w:t>
      </w:r>
      <w:proofErr w:type="spellEnd"/>
      <w:r>
        <w:t>=None</w:t>
      </w:r>
    </w:p>
    <w:p w14:paraId="6F2FA1DA" w14:textId="77777777" w:rsidR="007A7161" w:rsidRDefault="007A7161" w:rsidP="007A7161">
      <w:r>
        <w:t xml:space="preserve">        </w:t>
      </w:r>
    </w:p>
    <w:p w14:paraId="1161081B" w14:textId="77777777" w:rsidR="007A7161" w:rsidRDefault="007A7161" w:rsidP="007A7161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5280BA77" w14:textId="77777777" w:rsidR="007A7161" w:rsidRDefault="007A7161" w:rsidP="007A7161">
      <w:r>
        <w:t xml:space="preserve">        super().</w:t>
      </w:r>
      <w:proofErr w:type="spellStart"/>
      <w:r>
        <w:t>calculate_price</w:t>
      </w:r>
      <w:proofErr w:type="spellEnd"/>
      <w:r>
        <w:t>()</w:t>
      </w:r>
    </w:p>
    <w:p w14:paraId="2F7E4C16" w14:textId="77777777" w:rsidR="007A7161" w:rsidRDefault="007A7161" w:rsidP="007A7161">
      <w:r>
        <w:t xml:space="preserve">        if(</w:t>
      </w:r>
      <w:proofErr w:type="spellStart"/>
      <w:r>
        <w:t>self.get_price</w:t>
      </w:r>
      <w:proofErr w:type="spellEnd"/>
      <w:r>
        <w:t>()&gt;10000):</w:t>
      </w:r>
    </w:p>
    <w:p w14:paraId="1B39AE34" w14:textId="77777777" w:rsidR="007A7161" w:rsidRDefault="007A7161" w:rsidP="007A7161">
      <w:r>
        <w:t xml:space="preserve">            </w:t>
      </w:r>
      <w:proofErr w:type="spellStart"/>
      <w:r>
        <w:t>self.__points</w:t>
      </w:r>
      <w:proofErr w:type="spellEnd"/>
      <w:r>
        <w:t>=10</w:t>
      </w:r>
    </w:p>
    <w:p w14:paraId="0EDCBBF0" w14:textId="77777777" w:rsidR="007A7161" w:rsidRDefault="007A7161" w:rsidP="007A7161">
      <w:r>
        <w:t xml:space="preserve">        else:</w:t>
      </w:r>
    </w:p>
    <w:p w14:paraId="45229EC2" w14:textId="77777777" w:rsidR="007A7161" w:rsidRDefault="007A7161" w:rsidP="007A7161">
      <w:r>
        <w:t xml:space="preserve">            </w:t>
      </w:r>
      <w:proofErr w:type="spellStart"/>
      <w:r>
        <w:t>self.__points</w:t>
      </w:r>
      <w:proofErr w:type="spellEnd"/>
      <w:r>
        <w:t>=3</w:t>
      </w:r>
    </w:p>
    <w:p w14:paraId="5C3157A2" w14:textId="77777777" w:rsidR="007A7161" w:rsidRDefault="007A7161" w:rsidP="007A7161">
      <w:r>
        <w:t xml:space="preserve">        return </w:t>
      </w:r>
      <w:proofErr w:type="spellStart"/>
      <w:r>
        <w:t>self.set_price</w:t>
      </w:r>
      <w:proofErr w:type="spellEnd"/>
      <w:r>
        <w:t>(</w:t>
      </w:r>
      <w:proofErr w:type="spellStart"/>
      <w:r>
        <w:t>self.get_price</w:t>
      </w:r>
      <w:proofErr w:type="spellEnd"/>
      <w:r>
        <w:t>()+(</w:t>
      </w:r>
      <w:proofErr w:type="spellStart"/>
      <w:r>
        <w:t>self.get_price</w:t>
      </w:r>
      <w:proofErr w:type="spellEnd"/>
      <w:r>
        <w:t>()*0.1))</w:t>
      </w:r>
    </w:p>
    <w:p w14:paraId="6BFBD5EA" w14:textId="77777777" w:rsidR="007A7161" w:rsidRDefault="007A7161" w:rsidP="007A7161">
      <w:r>
        <w:t xml:space="preserve">    </w:t>
      </w:r>
    </w:p>
    <w:p w14:paraId="374A59B6" w14:textId="77777777" w:rsidR="007A7161" w:rsidRDefault="007A7161" w:rsidP="007A7161">
      <w:r>
        <w:t xml:space="preserve">    def </w:t>
      </w:r>
      <w:proofErr w:type="spellStart"/>
      <w:r>
        <w:t>get_points</w:t>
      </w:r>
      <w:proofErr w:type="spellEnd"/>
      <w:r>
        <w:t>(self):</w:t>
      </w:r>
    </w:p>
    <w:p w14:paraId="3A605D94" w14:textId="77777777" w:rsidR="007A7161" w:rsidRDefault="007A7161" w:rsidP="007A7161">
      <w:r>
        <w:t xml:space="preserve">        return </w:t>
      </w:r>
      <w:proofErr w:type="spellStart"/>
      <w:r>
        <w:t>self.__points</w:t>
      </w:r>
      <w:proofErr w:type="spellEnd"/>
    </w:p>
    <w:p w14:paraId="1DF2D507" w14:textId="77777777" w:rsidR="007A7161" w:rsidRDefault="007A7161" w:rsidP="007A7161">
      <w:r>
        <w:t xml:space="preserve">        </w:t>
      </w:r>
    </w:p>
    <w:p w14:paraId="07E3345B" w14:textId="77777777" w:rsidR="007A7161" w:rsidRDefault="007A7161" w:rsidP="007A7161">
      <w:r>
        <w:t>silk=int(input())</w:t>
      </w:r>
    </w:p>
    <w:p w14:paraId="325C2D20" w14:textId="77777777" w:rsidR="007A7161" w:rsidRDefault="007A7161" w:rsidP="007A7161">
      <w:r>
        <w:t>cotton=int(input())</w:t>
      </w:r>
    </w:p>
    <w:p w14:paraId="153BE298" w14:textId="77777777" w:rsidR="007A7161" w:rsidRDefault="007A7161" w:rsidP="007A7161">
      <w:r>
        <w:t>discount=int(input())</w:t>
      </w:r>
    </w:p>
    <w:p w14:paraId="35709D03" w14:textId="77777777" w:rsidR="007A7161" w:rsidRDefault="007A7161" w:rsidP="007A7161">
      <w:r>
        <w:t>a=Silk(silk)</w:t>
      </w:r>
    </w:p>
    <w:p w14:paraId="3C4453FB" w14:textId="77777777" w:rsidR="007A7161" w:rsidRDefault="007A7161" w:rsidP="007A7161">
      <w:r>
        <w:t>print(</w:t>
      </w:r>
      <w:proofErr w:type="spellStart"/>
      <w:r>
        <w:t>a.calculate_price</w:t>
      </w:r>
      <w:proofErr w:type="spellEnd"/>
      <w:r>
        <w:t>())</w:t>
      </w:r>
    </w:p>
    <w:p w14:paraId="2456A07F" w14:textId="77777777" w:rsidR="007A7161" w:rsidRDefault="007A7161" w:rsidP="007A7161">
      <w:r>
        <w:t>b=Cotton(</w:t>
      </w:r>
      <w:proofErr w:type="spellStart"/>
      <w:r>
        <w:t>cotton,discount</w:t>
      </w:r>
      <w:proofErr w:type="spellEnd"/>
      <w:r>
        <w:t>)</w:t>
      </w:r>
    </w:p>
    <w:p w14:paraId="317FBC97" w14:textId="2A57F996" w:rsidR="0032679F" w:rsidRDefault="007A7161" w:rsidP="007A7161">
      <w:r>
        <w:t>print(</w:t>
      </w:r>
      <w:proofErr w:type="spellStart"/>
      <w:r>
        <w:t>b.calculate_price</w:t>
      </w:r>
      <w:proofErr w:type="spellEnd"/>
      <w:r>
        <w:t>())</w:t>
      </w:r>
    </w:p>
    <w:p w14:paraId="280FC56D" w14:textId="77777777" w:rsidR="0032679F" w:rsidRDefault="0032679F" w:rsidP="003537F2">
      <w:pPr>
        <w:rPr>
          <w:rFonts w:ascii="Arial" w:hAnsi="Arial" w:cs="Arial"/>
          <w:b/>
          <w:bCs/>
        </w:rPr>
      </w:pPr>
    </w:p>
    <w:p w14:paraId="40F4E2DD" w14:textId="0C72B829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LINK:</w:t>
      </w:r>
    </w:p>
    <w:p w14:paraId="5CE7C1EC" w14:textId="3F984B79" w:rsidR="003537F2" w:rsidRDefault="003537F2" w:rsidP="003537F2"/>
    <w:p w14:paraId="03F2C7B9" w14:textId="0AE7644F" w:rsidR="007A7161" w:rsidRPr="007A7161" w:rsidRDefault="00344B0C" w:rsidP="003537F2">
      <w:pPr>
        <w:rPr>
          <w:rFonts w:ascii="Arial" w:hAnsi="Arial" w:cs="Arial"/>
        </w:rPr>
      </w:pPr>
      <w:hyperlink r:id="rId8" w:history="1">
        <w:r w:rsidRPr="008349F6">
          <w:rPr>
            <w:rStyle w:val="Hyperlink"/>
            <w:rFonts w:ascii="Arial" w:hAnsi="Arial" w:cs="Arial"/>
          </w:rPr>
          <w:t>http://103.53.53.18/mod/vpl/forms/submissionview.php?id=328&amp;userid=1651</w:t>
        </w:r>
      </w:hyperlink>
      <w:r>
        <w:rPr>
          <w:rFonts w:ascii="Arial" w:hAnsi="Arial" w:cs="Arial"/>
        </w:rPr>
        <w:t xml:space="preserve"> </w:t>
      </w:r>
      <w:bookmarkStart w:id="0" w:name="_GoBack"/>
      <w:bookmarkEnd w:id="0"/>
    </w:p>
    <w:p w14:paraId="47A51E47" w14:textId="77777777" w:rsidR="007A7161" w:rsidRDefault="007A7161" w:rsidP="003537F2">
      <w:pPr>
        <w:rPr>
          <w:rFonts w:ascii="Arial" w:hAnsi="Arial" w:cs="Arial"/>
          <w:b/>
          <w:bCs/>
        </w:rPr>
      </w:pPr>
    </w:p>
    <w:p w14:paraId="50942F8E" w14:textId="525CA7FB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OUTPUT:</w:t>
      </w:r>
    </w:p>
    <w:p w14:paraId="5CB2B1B8" w14:textId="0C0EB3FB" w:rsidR="00C74E83" w:rsidRDefault="00C74E83" w:rsidP="003537F2">
      <w:pPr>
        <w:rPr>
          <w:rFonts w:ascii="Arial" w:hAnsi="Arial" w:cs="Arial"/>
          <w:b/>
          <w:bCs/>
        </w:rPr>
      </w:pPr>
    </w:p>
    <w:p w14:paraId="1E33E791" w14:textId="77777777" w:rsidR="007A7161" w:rsidRPr="007A7161" w:rsidRDefault="007A7161" w:rsidP="007A7161">
      <w:pPr>
        <w:rPr>
          <w:rFonts w:ascii="Arial" w:hAnsi="Arial" w:cs="Arial"/>
        </w:rPr>
      </w:pPr>
      <w:r w:rsidRPr="007A7161">
        <w:rPr>
          <w:rFonts w:ascii="Arial" w:hAnsi="Arial" w:cs="Arial"/>
        </w:rPr>
        <w:t xml:space="preserve">20                                                                                                                                            </w:t>
      </w:r>
    </w:p>
    <w:p w14:paraId="48475F12" w14:textId="77777777" w:rsidR="007A7161" w:rsidRPr="007A7161" w:rsidRDefault="007A7161" w:rsidP="007A7161">
      <w:pPr>
        <w:rPr>
          <w:rFonts w:ascii="Arial" w:hAnsi="Arial" w:cs="Arial"/>
        </w:rPr>
      </w:pPr>
      <w:r w:rsidRPr="007A7161">
        <w:rPr>
          <w:rFonts w:ascii="Arial" w:hAnsi="Arial" w:cs="Arial"/>
        </w:rPr>
        <w:t xml:space="preserve">40                                                                                                                                            </w:t>
      </w:r>
    </w:p>
    <w:p w14:paraId="7517149F" w14:textId="77777777" w:rsidR="007A7161" w:rsidRPr="007A7161" w:rsidRDefault="007A7161" w:rsidP="007A7161">
      <w:pPr>
        <w:rPr>
          <w:rFonts w:ascii="Arial" w:hAnsi="Arial" w:cs="Arial"/>
        </w:rPr>
      </w:pPr>
      <w:r w:rsidRPr="007A7161">
        <w:rPr>
          <w:rFonts w:ascii="Arial" w:hAnsi="Arial" w:cs="Arial"/>
        </w:rPr>
        <w:t xml:space="preserve">60                                                                                                                                            </w:t>
      </w:r>
    </w:p>
    <w:p w14:paraId="117F04DC" w14:textId="77777777" w:rsidR="007A7161" w:rsidRPr="007A7161" w:rsidRDefault="007A7161" w:rsidP="007A7161">
      <w:pPr>
        <w:rPr>
          <w:rFonts w:ascii="Arial" w:hAnsi="Arial" w:cs="Arial"/>
        </w:rPr>
      </w:pPr>
      <w:r w:rsidRPr="007A7161">
        <w:rPr>
          <w:rFonts w:ascii="Arial" w:hAnsi="Arial" w:cs="Arial"/>
        </w:rPr>
        <w:t xml:space="preserve">23.1                                                                                                                                          </w:t>
      </w:r>
    </w:p>
    <w:p w14:paraId="2B1B5869" w14:textId="50EA3161" w:rsidR="007A7161" w:rsidRDefault="007A7161" w:rsidP="007A7161">
      <w:pPr>
        <w:rPr>
          <w:rFonts w:ascii="Arial" w:hAnsi="Arial" w:cs="Arial"/>
          <w:b/>
          <w:bCs/>
        </w:rPr>
      </w:pPr>
      <w:r w:rsidRPr="007A7161">
        <w:rPr>
          <w:rFonts w:ascii="Arial" w:hAnsi="Arial" w:cs="Arial"/>
        </w:rPr>
        <w:t>17.64</w:t>
      </w:r>
    </w:p>
    <w:p w14:paraId="60DB4878" w14:textId="77777777" w:rsidR="007A7161" w:rsidRDefault="007A7161" w:rsidP="003537F2">
      <w:pPr>
        <w:rPr>
          <w:rFonts w:ascii="Arial" w:hAnsi="Arial" w:cs="Arial"/>
          <w:b/>
          <w:bCs/>
        </w:rPr>
      </w:pPr>
    </w:p>
    <w:p w14:paraId="4266DB9B" w14:textId="531B7EC6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RESULT:</w:t>
      </w:r>
    </w:p>
    <w:p w14:paraId="15FD4FA2" w14:textId="77777777" w:rsidR="00C74E83" w:rsidRDefault="00C74E83" w:rsidP="00C74E83">
      <w:pPr>
        <w:rPr>
          <w:rFonts w:ascii="Arial" w:hAnsi="Arial" w:cs="Arial"/>
          <w:b/>
          <w:bCs/>
        </w:rPr>
      </w:pPr>
    </w:p>
    <w:p w14:paraId="7254E687" w14:textId="5181F871" w:rsidR="003537F2" w:rsidRPr="003537F2" w:rsidRDefault="007A7161" w:rsidP="003537F2">
      <w:pPr>
        <w:tabs>
          <w:tab w:val="left" w:pos="1740"/>
        </w:tabs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>A python program to implement the class diagram is entered and executed.</w:t>
      </w:r>
    </w:p>
    <w:sectPr w:rsidR="003537F2" w:rsidRPr="0035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2ED1002"/>
    <w:multiLevelType w:val="multilevel"/>
    <w:tmpl w:val="8B00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4ED24DF"/>
    <w:multiLevelType w:val="multilevel"/>
    <w:tmpl w:val="5B48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E238CE"/>
    <w:multiLevelType w:val="multilevel"/>
    <w:tmpl w:val="F954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19"/>
  </w:num>
  <w:num w:numId="25">
    <w:abstractNumId w:val="2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F2"/>
    <w:rsid w:val="0032679F"/>
    <w:rsid w:val="00344B0C"/>
    <w:rsid w:val="003537F2"/>
    <w:rsid w:val="003C61E3"/>
    <w:rsid w:val="00645252"/>
    <w:rsid w:val="00673495"/>
    <w:rsid w:val="006D3D74"/>
    <w:rsid w:val="007A7161"/>
    <w:rsid w:val="0083569A"/>
    <w:rsid w:val="00971FB2"/>
    <w:rsid w:val="00A904D0"/>
    <w:rsid w:val="00A9204E"/>
    <w:rsid w:val="00AC1D2F"/>
    <w:rsid w:val="00C7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2A10"/>
  <w15:chartTrackingRefBased/>
  <w15:docId w15:val="{8C02F8A1-2E71-4381-8B6E-7B4D5B98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3537F2"/>
    <w:rPr>
      <w:color w:val="605E5C"/>
      <w:shd w:val="clear" w:color="auto" w:fill="E1DFDD"/>
    </w:rPr>
  </w:style>
  <w:style w:type="character" w:customStyle="1" w:styleId="jqconsole-old-input">
    <w:name w:val="jqconsole-old-input"/>
    <w:basedOn w:val="DefaultParagraphFont"/>
    <w:rsid w:val="00AC1D2F"/>
  </w:style>
  <w:style w:type="paragraph" w:styleId="NormalWeb">
    <w:name w:val="Normal (Web)"/>
    <w:basedOn w:val="Normal"/>
    <w:uiPriority w:val="99"/>
    <w:semiHidden/>
    <w:unhideWhenUsed/>
    <w:rsid w:val="00A904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vpl/forms/submissionview.php?id=328&amp;userid=165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KUL%20RAJ\AppData\Local\Microsoft\Office\16.0\DTS\en-US%7bF87DF276-982B-4BC9-92E7-BC2D79B466A9%7d\%7bF1C84F65-A18D-4107-AAF0-9B3C837F3DA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{F1C84F65-A18D-4107-AAF0-9B3C837F3DAC}tf02786999_win32</Template>
  <TotalTime>5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 K</cp:lastModifiedBy>
  <cp:revision>3</cp:revision>
  <dcterms:created xsi:type="dcterms:W3CDTF">2020-11-23T07:14:00Z</dcterms:created>
  <dcterms:modified xsi:type="dcterms:W3CDTF">2020-11-23T07:34:00Z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