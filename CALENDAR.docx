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68E23DD3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NO:1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41FAEE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DATE: 17/10/2020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762AAB5B" w14:textId="45DB13F4" w:rsidR="003537F2" w:rsidRDefault="003537F2" w:rsidP="003537F2">
      <w:r>
        <w:rPr>
          <w:rFonts w:ascii="Arial" w:hAnsi="Arial" w:cs="Arial"/>
          <w:color w:val="333333"/>
          <w:shd w:val="clear" w:color="auto" w:fill="FFFFFF"/>
        </w:rPr>
        <w:t>Write a Python program to print the calendar of a given month and year.</w:t>
      </w:r>
    </w:p>
    <w:p w14:paraId="53386B2A" w14:textId="36741003" w:rsidR="003537F2" w:rsidRDefault="003537F2" w:rsidP="003537F2"/>
    <w:p w14:paraId="22A5A855" w14:textId="52024BE3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4022BE77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 xml:space="preserve">import calendar as </w:t>
      </w:r>
      <w:proofErr w:type="spellStart"/>
      <w:r w:rsidRPr="003537F2">
        <w:rPr>
          <w:rFonts w:ascii="Arial" w:hAnsi="Arial" w:cs="Arial"/>
        </w:rPr>
        <w:t>cal</w:t>
      </w:r>
      <w:proofErr w:type="spellEnd"/>
    </w:p>
    <w:p w14:paraId="0FF1B97E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>year=int(</w:t>
      </w:r>
      <w:proofErr w:type="gramStart"/>
      <w:r w:rsidRPr="003537F2">
        <w:rPr>
          <w:rFonts w:ascii="Arial" w:hAnsi="Arial" w:cs="Arial"/>
        </w:rPr>
        <w:t>input(</w:t>
      </w:r>
      <w:proofErr w:type="gramEnd"/>
      <w:r w:rsidRPr="003537F2">
        <w:rPr>
          <w:rFonts w:ascii="Arial" w:hAnsi="Arial" w:cs="Arial"/>
        </w:rPr>
        <w:t>))</w:t>
      </w:r>
    </w:p>
    <w:p w14:paraId="4765DD95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>month=int(</w:t>
      </w:r>
      <w:proofErr w:type="gramStart"/>
      <w:r w:rsidRPr="003537F2">
        <w:rPr>
          <w:rFonts w:ascii="Arial" w:hAnsi="Arial" w:cs="Arial"/>
        </w:rPr>
        <w:t>input(</w:t>
      </w:r>
      <w:proofErr w:type="gramEnd"/>
      <w:r w:rsidRPr="003537F2">
        <w:rPr>
          <w:rFonts w:ascii="Arial" w:hAnsi="Arial" w:cs="Arial"/>
        </w:rPr>
        <w:t>))</w:t>
      </w:r>
    </w:p>
    <w:p w14:paraId="29F2698F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>if(year&gt;999 and year&lt;10000):</w:t>
      </w:r>
    </w:p>
    <w:p w14:paraId="53C850EA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 xml:space="preserve">    if(month&gt;=1 and month&lt;=12):</w:t>
      </w:r>
    </w:p>
    <w:p w14:paraId="46D5032A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 xml:space="preserve">        print(</w:t>
      </w:r>
      <w:proofErr w:type="spellStart"/>
      <w:proofErr w:type="gramStart"/>
      <w:r w:rsidRPr="003537F2">
        <w:rPr>
          <w:rFonts w:ascii="Arial" w:hAnsi="Arial" w:cs="Arial"/>
        </w:rPr>
        <w:t>cal.month</w:t>
      </w:r>
      <w:proofErr w:type="spellEnd"/>
      <w:proofErr w:type="gramEnd"/>
      <w:r w:rsidRPr="003537F2">
        <w:rPr>
          <w:rFonts w:ascii="Arial" w:hAnsi="Arial" w:cs="Arial"/>
        </w:rPr>
        <w:t>(</w:t>
      </w:r>
      <w:proofErr w:type="spellStart"/>
      <w:r w:rsidRPr="003537F2">
        <w:rPr>
          <w:rFonts w:ascii="Arial" w:hAnsi="Arial" w:cs="Arial"/>
        </w:rPr>
        <w:t>year,month</w:t>
      </w:r>
      <w:proofErr w:type="spellEnd"/>
      <w:r w:rsidRPr="003537F2">
        <w:rPr>
          <w:rFonts w:ascii="Arial" w:hAnsi="Arial" w:cs="Arial"/>
        </w:rPr>
        <w:t>))</w:t>
      </w:r>
    </w:p>
    <w:p w14:paraId="74E73A25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 xml:space="preserve">    else:</w:t>
      </w:r>
    </w:p>
    <w:p w14:paraId="65AEA01D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 xml:space="preserve">        </w:t>
      </w:r>
      <w:proofErr w:type="gramStart"/>
      <w:r w:rsidRPr="003537F2">
        <w:rPr>
          <w:rFonts w:ascii="Arial" w:hAnsi="Arial" w:cs="Arial"/>
        </w:rPr>
        <w:t>print(</w:t>
      </w:r>
      <w:proofErr w:type="gramEnd"/>
      <w:r w:rsidRPr="003537F2">
        <w:rPr>
          <w:rFonts w:ascii="Arial" w:hAnsi="Arial" w:cs="Arial"/>
        </w:rPr>
        <w:t>"Invalid Input")</w:t>
      </w:r>
    </w:p>
    <w:p w14:paraId="77417058" w14:textId="77777777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>else:</w:t>
      </w:r>
    </w:p>
    <w:p w14:paraId="6EEC62BB" w14:textId="55948EAA" w:rsidR="003537F2" w:rsidRPr="003537F2" w:rsidRDefault="003537F2" w:rsidP="003537F2">
      <w:pPr>
        <w:rPr>
          <w:rFonts w:ascii="Arial" w:hAnsi="Arial" w:cs="Arial"/>
        </w:rPr>
      </w:pPr>
      <w:r w:rsidRPr="003537F2">
        <w:rPr>
          <w:rFonts w:ascii="Arial" w:hAnsi="Arial" w:cs="Arial"/>
        </w:rPr>
        <w:t xml:space="preserve">    </w:t>
      </w:r>
      <w:proofErr w:type="gramStart"/>
      <w:r w:rsidRPr="003537F2">
        <w:rPr>
          <w:rFonts w:ascii="Arial" w:hAnsi="Arial" w:cs="Arial"/>
        </w:rPr>
        <w:t>print(</w:t>
      </w:r>
      <w:proofErr w:type="gramEnd"/>
      <w:r w:rsidRPr="003537F2">
        <w:rPr>
          <w:rFonts w:ascii="Arial" w:hAnsi="Arial" w:cs="Arial"/>
        </w:rPr>
        <w:t>"Invalid Input")</w:t>
      </w:r>
    </w:p>
    <w:p w14:paraId="3F31E853" w14:textId="78AA8673" w:rsidR="003537F2" w:rsidRDefault="003537F2" w:rsidP="003537F2"/>
    <w:p w14:paraId="40F4E2DD" w14:textId="688D8315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17EAB3C5" w14:textId="1E3703C4" w:rsidR="003537F2" w:rsidRDefault="00AC1D2F" w:rsidP="003537F2">
      <w:hyperlink r:id="rId8" w:history="1">
        <w:r w:rsidR="003537F2" w:rsidRPr="00062FC2">
          <w:rPr>
            <w:rStyle w:val="Hyperlink"/>
          </w:rPr>
          <w:t>http://103.53.53.18/mod/vpl/forms/submissionview.php?id=229&amp;userid=1651</w:t>
        </w:r>
      </w:hyperlink>
    </w:p>
    <w:p w14:paraId="5CE7C1EC" w14:textId="3F984B79" w:rsidR="003537F2" w:rsidRDefault="003537F2" w:rsidP="003537F2"/>
    <w:p w14:paraId="50942F8E" w14:textId="497B78F2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20DBC15F" w14:textId="29960ABE" w:rsidR="003537F2" w:rsidRDefault="003537F2" w:rsidP="003537F2">
      <w:pPr>
        <w:rPr>
          <w:rFonts w:ascii="Arial" w:hAnsi="Arial" w:cs="Arial"/>
          <w:b/>
          <w:bCs/>
        </w:rPr>
      </w:pPr>
    </w:p>
    <w:p w14:paraId="2B1FED4D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Times New Roman" w:hAnsi="Arial" w:cs="Arial"/>
          <w:sz w:val="29"/>
          <w:szCs w:val="29"/>
          <w:lang w:val="en-IN" w:eastAsia="en-IN"/>
        </w:rPr>
      </w:pPr>
      <w:r w:rsidRPr="00AC1D2F">
        <w:rPr>
          <w:rFonts w:ascii="Arial" w:eastAsia="Times New Roman" w:hAnsi="Arial" w:cs="Arial"/>
          <w:sz w:val="29"/>
          <w:szCs w:val="29"/>
          <w:lang w:val="en-IN" w:eastAsia="en-IN"/>
        </w:rPr>
        <w:t>2000</w:t>
      </w:r>
    </w:p>
    <w:p w14:paraId="02DF5B79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Arial" w:eastAsia="Times New Roman" w:hAnsi="Arial" w:cs="Arial"/>
          <w:sz w:val="29"/>
          <w:szCs w:val="29"/>
          <w:lang w:val="en-IN" w:eastAsia="en-IN"/>
        </w:rPr>
      </w:pPr>
      <w:r w:rsidRPr="00AC1D2F">
        <w:rPr>
          <w:rFonts w:ascii="Arial" w:eastAsia="Times New Roman" w:hAnsi="Arial" w:cs="Arial"/>
          <w:sz w:val="29"/>
          <w:szCs w:val="29"/>
          <w:lang w:val="en-IN" w:eastAsia="en-IN"/>
        </w:rPr>
        <w:t xml:space="preserve"> 10</w:t>
      </w:r>
    </w:p>
    <w:p w14:paraId="4DC4E2C9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 xml:space="preserve">    October 2000</w:t>
      </w:r>
    </w:p>
    <w:p w14:paraId="153D0AD9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 xml:space="preserve">Mo Tu We Th Fr Sa </w:t>
      </w:r>
      <w:proofErr w:type="spellStart"/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>Su</w:t>
      </w:r>
      <w:proofErr w:type="spellEnd"/>
    </w:p>
    <w:p w14:paraId="61D5D86F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 xml:space="preserve">                   1</w:t>
      </w:r>
    </w:p>
    <w:p w14:paraId="63DCFD9A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 xml:space="preserve"> </w:t>
      </w:r>
      <w:proofErr w:type="gramStart"/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>2  3</w:t>
      </w:r>
      <w:proofErr w:type="gramEnd"/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 xml:space="preserve">  4  5  6  7  8</w:t>
      </w:r>
      <w:bookmarkStart w:id="0" w:name="_GoBack"/>
      <w:bookmarkEnd w:id="0"/>
    </w:p>
    <w:p w14:paraId="2FF9F0A3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 xml:space="preserve"> 9 10 11 12 13 14 15</w:t>
      </w:r>
    </w:p>
    <w:p w14:paraId="22916213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>16 17 18 19 20 21 22</w:t>
      </w:r>
    </w:p>
    <w:p w14:paraId="3E6C49F8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>23 24 25 26 27 28 29</w:t>
      </w:r>
    </w:p>
    <w:p w14:paraId="5B5E8B7B" w14:textId="77777777" w:rsidR="00AC1D2F" w:rsidRPr="00AC1D2F" w:rsidRDefault="00AC1D2F" w:rsidP="00AC1D2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</w:pPr>
      <w:r w:rsidRPr="00AC1D2F">
        <w:rPr>
          <w:rFonts w:ascii="Courier New" w:eastAsia="Times New Roman" w:hAnsi="Courier New" w:cs="Courier New"/>
          <w:color w:val="222222"/>
          <w:sz w:val="29"/>
          <w:szCs w:val="29"/>
          <w:lang w:val="en-IN" w:eastAsia="en-IN"/>
        </w:rPr>
        <w:t>30 31</w:t>
      </w:r>
    </w:p>
    <w:p w14:paraId="632B56DA" w14:textId="3EE461C2" w:rsidR="003537F2" w:rsidRDefault="003537F2" w:rsidP="003537F2">
      <w:pPr>
        <w:rPr>
          <w:rFonts w:ascii="Arial" w:hAnsi="Arial" w:cs="Arial"/>
        </w:rPr>
      </w:pPr>
    </w:p>
    <w:p w14:paraId="5A873813" w14:textId="77777777" w:rsidR="00AC1D2F" w:rsidRDefault="00AC1D2F" w:rsidP="003537F2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2D337036" w14:textId="29649146" w:rsidR="003537F2" w:rsidRDefault="003537F2" w:rsidP="003537F2">
      <w:pPr>
        <w:rPr>
          <w:rFonts w:ascii="Arial" w:hAnsi="Arial" w:cs="Arial"/>
          <w:b/>
          <w:bCs/>
        </w:rPr>
      </w:pPr>
    </w:p>
    <w:p w14:paraId="7254E687" w14:textId="7DB29E12" w:rsidR="003537F2" w:rsidRPr="003537F2" w:rsidRDefault="003537F2" w:rsidP="003537F2">
      <w:pPr>
        <w:tabs>
          <w:tab w:val="left" w:pos="1740"/>
        </w:tabs>
        <w:rPr>
          <w:rFonts w:ascii="Arial" w:hAnsi="Arial" w:cs="Arial"/>
        </w:rPr>
      </w:pPr>
      <w:r w:rsidRPr="003537F2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y using </w:t>
      </w:r>
      <w:r w:rsidR="00673495">
        <w:rPr>
          <w:rFonts w:ascii="Arial" w:hAnsi="Arial" w:cs="Arial"/>
        </w:rPr>
        <w:t>the calendar input function ,The calendar for the given year and month is obtained.</w:t>
      </w:r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537F2"/>
    <w:rsid w:val="00645252"/>
    <w:rsid w:val="00673495"/>
    <w:rsid w:val="006D3D74"/>
    <w:rsid w:val="0083569A"/>
    <w:rsid w:val="00A9204E"/>
    <w:rsid w:val="00A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AC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29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2</cp:revision>
  <dcterms:created xsi:type="dcterms:W3CDTF">2020-10-17T09:24:00Z</dcterms:created>
  <dcterms:modified xsi:type="dcterms:W3CDTF">2020-10-17T10:37:00Z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