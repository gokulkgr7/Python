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27B0C" w14:textId="3E9B8851" w:rsidR="003537F2" w:rsidRPr="003537F2" w:rsidRDefault="003537F2" w:rsidP="003537F2">
      <w:pPr>
        <w:rPr>
          <w:rFonts w:ascii="Arial" w:hAnsi="Arial" w:cs="Arial"/>
          <w:b/>
          <w:bCs/>
          <w:i/>
          <w:iCs/>
        </w:rPr>
      </w:pPr>
      <w:r w:rsidRPr="003537F2">
        <w:rPr>
          <w:rFonts w:ascii="Arial" w:hAnsi="Arial" w:cs="Arial"/>
          <w:b/>
          <w:bCs/>
          <w:i/>
          <w:iCs/>
        </w:rPr>
        <w:t>Exercise NO:</w:t>
      </w:r>
      <w:r w:rsidR="008F0E8A">
        <w:rPr>
          <w:rFonts w:ascii="Arial" w:hAnsi="Arial" w:cs="Arial"/>
          <w:b/>
          <w:bCs/>
          <w:i/>
          <w:iCs/>
        </w:rPr>
        <w:t>5</w:t>
      </w:r>
    </w:p>
    <w:p w14:paraId="3FC5ABF1" w14:textId="77777777" w:rsidR="003537F2" w:rsidRPr="003537F2" w:rsidRDefault="003537F2" w:rsidP="003537F2">
      <w:pPr>
        <w:rPr>
          <w:rFonts w:ascii="Arial" w:hAnsi="Arial" w:cs="Arial"/>
          <w:b/>
          <w:bCs/>
          <w:i/>
          <w:iCs/>
        </w:rPr>
      </w:pPr>
    </w:p>
    <w:p w14:paraId="6A635682" w14:textId="441FAEEE" w:rsidR="003537F2" w:rsidRPr="003537F2" w:rsidRDefault="003537F2" w:rsidP="003537F2">
      <w:pPr>
        <w:rPr>
          <w:rFonts w:ascii="Arial" w:hAnsi="Arial" w:cs="Arial"/>
          <w:b/>
          <w:bCs/>
          <w:i/>
          <w:iCs/>
        </w:rPr>
      </w:pPr>
      <w:r w:rsidRPr="003537F2">
        <w:rPr>
          <w:rFonts w:ascii="Arial" w:hAnsi="Arial" w:cs="Arial"/>
          <w:b/>
          <w:bCs/>
          <w:i/>
          <w:iCs/>
        </w:rPr>
        <w:t>DATE: 17/10/2020</w:t>
      </w:r>
    </w:p>
    <w:p w14:paraId="0B2BFEC2" w14:textId="31D91C83" w:rsidR="003537F2" w:rsidRPr="003537F2" w:rsidRDefault="003537F2" w:rsidP="003537F2">
      <w:pPr>
        <w:rPr>
          <w:rFonts w:ascii="Arial" w:hAnsi="Arial" w:cs="Arial"/>
        </w:rPr>
      </w:pPr>
    </w:p>
    <w:p w14:paraId="7127A4BB" w14:textId="77777777" w:rsidR="003537F2" w:rsidRDefault="003537F2" w:rsidP="003537F2"/>
    <w:p w14:paraId="4D55A8EA" w14:textId="6506B66E" w:rsidR="003537F2" w:rsidRPr="003537F2" w:rsidRDefault="003537F2" w:rsidP="003537F2">
      <w:pPr>
        <w:rPr>
          <w:rFonts w:ascii="Arial" w:hAnsi="Arial" w:cs="Arial"/>
          <w:b/>
          <w:bCs/>
        </w:rPr>
      </w:pPr>
      <w:r w:rsidRPr="003537F2">
        <w:rPr>
          <w:rFonts w:ascii="Arial" w:hAnsi="Arial" w:cs="Arial"/>
          <w:b/>
          <w:bCs/>
        </w:rPr>
        <w:t>AIM:</w:t>
      </w:r>
    </w:p>
    <w:p w14:paraId="4D918A0E" w14:textId="636A0ABC" w:rsidR="003537F2" w:rsidRDefault="003537F2" w:rsidP="003537F2"/>
    <w:p w14:paraId="3E1E586F" w14:textId="09472BBD" w:rsidR="005C401A" w:rsidRDefault="009F09C3" w:rsidP="003537F2">
      <w:pPr>
        <w:rPr>
          <w:rFonts w:ascii="Arial" w:hAnsi="Arial" w:cs="Arial"/>
          <w:b/>
          <w:bCs/>
        </w:rPr>
      </w:pPr>
      <w:r>
        <w:rPr>
          <w:rFonts w:ascii="Arial" w:hAnsi="Arial" w:cs="Arial"/>
          <w:color w:val="333333"/>
          <w:shd w:val="clear" w:color="auto" w:fill="FFFFFF"/>
        </w:rPr>
        <w:t>Write a Python function to print missing characters to make string pangram.</w:t>
      </w:r>
    </w:p>
    <w:p w14:paraId="77E1C85E" w14:textId="77777777" w:rsidR="009F09C3" w:rsidRDefault="009F09C3" w:rsidP="003537F2">
      <w:pPr>
        <w:rPr>
          <w:rFonts w:ascii="Arial" w:hAnsi="Arial" w:cs="Arial"/>
          <w:b/>
          <w:bCs/>
        </w:rPr>
      </w:pPr>
    </w:p>
    <w:p w14:paraId="22A5A855" w14:textId="0A65A118" w:rsidR="003537F2" w:rsidRDefault="003537F2" w:rsidP="003537F2">
      <w:r w:rsidRPr="003537F2">
        <w:rPr>
          <w:rFonts w:ascii="Arial" w:hAnsi="Arial" w:cs="Arial"/>
          <w:b/>
          <w:bCs/>
        </w:rPr>
        <w:t>PROGRAM</w:t>
      </w:r>
      <w:r>
        <w:t>:</w:t>
      </w:r>
    </w:p>
    <w:p w14:paraId="3D262E03" w14:textId="7CC00E2A" w:rsidR="003537F2" w:rsidRDefault="003537F2" w:rsidP="003537F2"/>
    <w:p w14:paraId="335A440A" w14:textId="77777777" w:rsidR="009F09C3" w:rsidRPr="009F09C3" w:rsidRDefault="009F09C3" w:rsidP="009F09C3">
      <w:pPr>
        <w:rPr>
          <w:rFonts w:ascii="Arial" w:hAnsi="Arial" w:cs="Arial"/>
        </w:rPr>
      </w:pPr>
      <w:r w:rsidRPr="009F09C3">
        <w:rPr>
          <w:rFonts w:ascii="Arial" w:hAnsi="Arial" w:cs="Arial"/>
        </w:rPr>
        <w:t xml:space="preserve">def </w:t>
      </w:r>
      <w:proofErr w:type="spellStart"/>
      <w:r w:rsidRPr="009F09C3">
        <w:rPr>
          <w:rFonts w:ascii="Arial" w:hAnsi="Arial" w:cs="Arial"/>
        </w:rPr>
        <w:t>pargram</w:t>
      </w:r>
      <w:proofErr w:type="spellEnd"/>
      <w:r w:rsidRPr="009F09C3">
        <w:rPr>
          <w:rFonts w:ascii="Arial" w:hAnsi="Arial" w:cs="Arial"/>
        </w:rPr>
        <w:t>(s):</w:t>
      </w:r>
    </w:p>
    <w:p w14:paraId="28F0FF6D" w14:textId="77777777" w:rsidR="009F09C3" w:rsidRPr="009F09C3" w:rsidRDefault="009F09C3" w:rsidP="009F09C3">
      <w:pPr>
        <w:rPr>
          <w:rFonts w:ascii="Arial" w:hAnsi="Arial" w:cs="Arial"/>
        </w:rPr>
      </w:pPr>
      <w:r w:rsidRPr="009F09C3">
        <w:rPr>
          <w:rFonts w:ascii="Arial" w:hAnsi="Arial" w:cs="Arial"/>
        </w:rPr>
        <w:t xml:space="preserve">    alpha="</w:t>
      </w:r>
      <w:proofErr w:type="spellStart"/>
      <w:r w:rsidRPr="009F09C3">
        <w:rPr>
          <w:rFonts w:ascii="Arial" w:hAnsi="Arial" w:cs="Arial"/>
        </w:rPr>
        <w:t>abcdefghijklmnopqrstuvwxyz</w:t>
      </w:r>
      <w:proofErr w:type="spellEnd"/>
      <w:r w:rsidRPr="009F09C3">
        <w:rPr>
          <w:rFonts w:ascii="Arial" w:hAnsi="Arial" w:cs="Arial"/>
        </w:rPr>
        <w:t>"</w:t>
      </w:r>
    </w:p>
    <w:p w14:paraId="4083B4E1" w14:textId="77777777" w:rsidR="009F09C3" w:rsidRPr="009F09C3" w:rsidRDefault="009F09C3" w:rsidP="009F09C3">
      <w:pPr>
        <w:rPr>
          <w:rFonts w:ascii="Arial" w:hAnsi="Arial" w:cs="Arial"/>
        </w:rPr>
      </w:pPr>
      <w:r w:rsidRPr="009F09C3">
        <w:rPr>
          <w:rFonts w:ascii="Arial" w:hAnsi="Arial" w:cs="Arial"/>
        </w:rPr>
        <w:t xml:space="preserve">    a</w:t>
      </w:r>
      <w:proofErr w:type="gramStart"/>
      <w:r w:rsidRPr="009F09C3">
        <w:rPr>
          <w:rFonts w:ascii="Arial" w:hAnsi="Arial" w:cs="Arial"/>
        </w:rPr>
        <w:t>=[</w:t>
      </w:r>
      <w:proofErr w:type="gramEnd"/>
      <w:r w:rsidRPr="009F09C3">
        <w:rPr>
          <w:rFonts w:ascii="Arial" w:hAnsi="Arial" w:cs="Arial"/>
        </w:rPr>
        <w:t>pa for pa in alpha if pa in s]</w:t>
      </w:r>
    </w:p>
    <w:p w14:paraId="17BEE762" w14:textId="77777777" w:rsidR="009F09C3" w:rsidRPr="009F09C3" w:rsidRDefault="009F09C3" w:rsidP="009F09C3">
      <w:pPr>
        <w:rPr>
          <w:rFonts w:ascii="Arial" w:hAnsi="Arial" w:cs="Arial"/>
        </w:rPr>
      </w:pPr>
      <w:r w:rsidRPr="009F09C3">
        <w:rPr>
          <w:rFonts w:ascii="Arial" w:hAnsi="Arial" w:cs="Arial"/>
        </w:rPr>
        <w:t xml:space="preserve">    b</w:t>
      </w:r>
      <w:proofErr w:type="gramStart"/>
      <w:r w:rsidRPr="009F09C3">
        <w:rPr>
          <w:rFonts w:ascii="Arial" w:hAnsi="Arial" w:cs="Arial"/>
        </w:rPr>
        <w:t>=[</w:t>
      </w:r>
      <w:proofErr w:type="spellStart"/>
      <w:proofErr w:type="gramEnd"/>
      <w:r w:rsidRPr="009F09C3">
        <w:rPr>
          <w:rFonts w:ascii="Arial" w:hAnsi="Arial" w:cs="Arial"/>
        </w:rPr>
        <w:t>npa</w:t>
      </w:r>
      <w:proofErr w:type="spellEnd"/>
      <w:r w:rsidRPr="009F09C3">
        <w:rPr>
          <w:rFonts w:ascii="Arial" w:hAnsi="Arial" w:cs="Arial"/>
        </w:rPr>
        <w:t xml:space="preserve"> for </w:t>
      </w:r>
      <w:proofErr w:type="spellStart"/>
      <w:r w:rsidRPr="009F09C3">
        <w:rPr>
          <w:rFonts w:ascii="Arial" w:hAnsi="Arial" w:cs="Arial"/>
        </w:rPr>
        <w:t>npa</w:t>
      </w:r>
      <w:proofErr w:type="spellEnd"/>
      <w:r w:rsidRPr="009F09C3">
        <w:rPr>
          <w:rFonts w:ascii="Arial" w:hAnsi="Arial" w:cs="Arial"/>
        </w:rPr>
        <w:t xml:space="preserve"> in alpha if </w:t>
      </w:r>
      <w:proofErr w:type="spellStart"/>
      <w:r w:rsidRPr="009F09C3">
        <w:rPr>
          <w:rFonts w:ascii="Arial" w:hAnsi="Arial" w:cs="Arial"/>
        </w:rPr>
        <w:t>npa</w:t>
      </w:r>
      <w:proofErr w:type="spellEnd"/>
      <w:r w:rsidRPr="009F09C3">
        <w:rPr>
          <w:rFonts w:ascii="Arial" w:hAnsi="Arial" w:cs="Arial"/>
        </w:rPr>
        <w:t xml:space="preserve"> not in s]</w:t>
      </w:r>
    </w:p>
    <w:p w14:paraId="11BF48E9" w14:textId="77777777" w:rsidR="009F09C3" w:rsidRPr="009F09C3" w:rsidRDefault="009F09C3" w:rsidP="009F09C3">
      <w:pPr>
        <w:rPr>
          <w:rFonts w:ascii="Arial" w:hAnsi="Arial" w:cs="Arial"/>
        </w:rPr>
      </w:pPr>
      <w:r w:rsidRPr="009F09C3">
        <w:rPr>
          <w:rFonts w:ascii="Arial" w:hAnsi="Arial" w:cs="Arial"/>
        </w:rPr>
        <w:t xml:space="preserve">    if(</w:t>
      </w:r>
      <w:proofErr w:type="spellStart"/>
      <w:r w:rsidRPr="009F09C3">
        <w:rPr>
          <w:rFonts w:ascii="Arial" w:hAnsi="Arial" w:cs="Arial"/>
        </w:rPr>
        <w:t>len</w:t>
      </w:r>
      <w:proofErr w:type="spellEnd"/>
      <w:r w:rsidRPr="009F09C3">
        <w:rPr>
          <w:rFonts w:ascii="Arial" w:hAnsi="Arial" w:cs="Arial"/>
        </w:rPr>
        <w:t>(a)==26):</w:t>
      </w:r>
    </w:p>
    <w:p w14:paraId="725CCFDC" w14:textId="77777777" w:rsidR="009F09C3" w:rsidRPr="009F09C3" w:rsidRDefault="009F09C3" w:rsidP="009F09C3">
      <w:pPr>
        <w:rPr>
          <w:rFonts w:ascii="Arial" w:hAnsi="Arial" w:cs="Arial"/>
        </w:rPr>
      </w:pPr>
      <w:r w:rsidRPr="009F09C3">
        <w:rPr>
          <w:rFonts w:ascii="Arial" w:hAnsi="Arial" w:cs="Arial"/>
        </w:rPr>
        <w:t xml:space="preserve">        c2s = '</w:t>
      </w:r>
      <w:proofErr w:type="gramStart"/>
      <w:r w:rsidRPr="009F09C3">
        <w:rPr>
          <w:rFonts w:ascii="Arial" w:hAnsi="Arial" w:cs="Arial"/>
        </w:rPr>
        <w:t>'.join</w:t>
      </w:r>
      <w:proofErr w:type="gramEnd"/>
      <w:r w:rsidRPr="009F09C3">
        <w:rPr>
          <w:rFonts w:ascii="Arial" w:hAnsi="Arial" w:cs="Arial"/>
        </w:rPr>
        <w:t>([str(</w:t>
      </w:r>
      <w:proofErr w:type="spellStart"/>
      <w:r w:rsidRPr="009F09C3">
        <w:rPr>
          <w:rFonts w:ascii="Arial" w:hAnsi="Arial" w:cs="Arial"/>
        </w:rPr>
        <w:t>elem</w:t>
      </w:r>
      <w:proofErr w:type="spellEnd"/>
      <w:r w:rsidRPr="009F09C3">
        <w:rPr>
          <w:rFonts w:ascii="Arial" w:hAnsi="Arial" w:cs="Arial"/>
        </w:rPr>
        <w:t xml:space="preserve">) for </w:t>
      </w:r>
      <w:proofErr w:type="spellStart"/>
      <w:r w:rsidRPr="009F09C3">
        <w:rPr>
          <w:rFonts w:ascii="Arial" w:hAnsi="Arial" w:cs="Arial"/>
        </w:rPr>
        <w:t>elem</w:t>
      </w:r>
      <w:proofErr w:type="spellEnd"/>
      <w:r w:rsidRPr="009F09C3">
        <w:rPr>
          <w:rFonts w:ascii="Arial" w:hAnsi="Arial" w:cs="Arial"/>
        </w:rPr>
        <w:t xml:space="preserve"> in a])</w:t>
      </w:r>
    </w:p>
    <w:p w14:paraId="6D9F141E" w14:textId="77777777" w:rsidR="009F09C3" w:rsidRPr="009F09C3" w:rsidRDefault="009F09C3" w:rsidP="009F09C3">
      <w:pPr>
        <w:rPr>
          <w:rFonts w:ascii="Arial" w:hAnsi="Arial" w:cs="Arial"/>
        </w:rPr>
      </w:pPr>
      <w:r w:rsidRPr="009F09C3">
        <w:rPr>
          <w:rFonts w:ascii="Arial" w:hAnsi="Arial" w:cs="Arial"/>
        </w:rPr>
        <w:t xml:space="preserve">        return 'pangram'</w:t>
      </w:r>
    </w:p>
    <w:p w14:paraId="0AD3C401" w14:textId="77777777" w:rsidR="009F09C3" w:rsidRPr="009F09C3" w:rsidRDefault="009F09C3" w:rsidP="009F09C3">
      <w:pPr>
        <w:rPr>
          <w:rFonts w:ascii="Arial" w:hAnsi="Arial" w:cs="Arial"/>
        </w:rPr>
      </w:pPr>
      <w:r w:rsidRPr="009F09C3">
        <w:rPr>
          <w:rFonts w:ascii="Arial" w:hAnsi="Arial" w:cs="Arial"/>
        </w:rPr>
        <w:t xml:space="preserve">    else:</w:t>
      </w:r>
    </w:p>
    <w:p w14:paraId="79130CA3" w14:textId="77777777" w:rsidR="009F09C3" w:rsidRPr="009F09C3" w:rsidRDefault="009F09C3" w:rsidP="009F09C3">
      <w:pPr>
        <w:rPr>
          <w:rFonts w:ascii="Arial" w:hAnsi="Arial" w:cs="Arial"/>
        </w:rPr>
      </w:pPr>
      <w:r w:rsidRPr="009F09C3">
        <w:rPr>
          <w:rFonts w:ascii="Arial" w:hAnsi="Arial" w:cs="Arial"/>
        </w:rPr>
        <w:t xml:space="preserve">        c2s = '</w:t>
      </w:r>
      <w:proofErr w:type="gramStart"/>
      <w:r w:rsidRPr="009F09C3">
        <w:rPr>
          <w:rFonts w:ascii="Arial" w:hAnsi="Arial" w:cs="Arial"/>
        </w:rPr>
        <w:t>'.join</w:t>
      </w:r>
      <w:proofErr w:type="gramEnd"/>
      <w:r w:rsidRPr="009F09C3">
        <w:rPr>
          <w:rFonts w:ascii="Arial" w:hAnsi="Arial" w:cs="Arial"/>
        </w:rPr>
        <w:t>([str(</w:t>
      </w:r>
      <w:proofErr w:type="spellStart"/>
      <w:r w:rsidRPr="009F09C3">
        <w:rPr>
          <w:rFonts w:ascii="Arial" w:hAnsi="Arial" w:cs="Arial"/>
        </w:rPr>
        <w:t>elem</w:t>
      </w:r>
      <w:proofErr w:type="spellEnd"/>
      <w:r w:rsidRPr="009F09C3">
        <w:rPr>
          <w:rFonts w:ascii="Arial" w:hAnsi="Arial" w:cs="Arial"/>
        </w:rPr>
        <w:t xml:space="preserve">) for </w:t>
      </w:r>
      <w:proofErr w:type="spellStart"/>
      <w:r w:rsidRPr="009F09C3">
        <w:rPr>
          <w:rFonts w:ascii="Arial" w:hAnsi="Arial" w:cs="Arial"/>
        </w:rPr>
        <w:t>elem</w:t>
      </w:r>
      <w:proofErr w:type="spellEnd"/>
      <w:r w:rsidRPr="009F09C3">
        <w:rPr>
          <w:rFonts w:ascii="Arial" w:hAnsi="Arial" w:cs="Arial"/>
        </w:rPr>
        <w:t xml:space="preserve"> in b])</w:t>
      </w:r>
    </w:p>
    <w:p w14:paraId="6AD8C4D8" w14:textId="77777777" w:rsidR="009F09C3" w:rsidRPr="009F09C3" w:rsidRDefault="009F09C3" w:rsidP="009F09C3">
      <w:pPr>
        <w:rPr>
          <w:rFonts w:ascii="Arial" w:hAnsi="Arial" w:cs="Arial"/>
        </w:rPr>
      </w:pPr>
      <w:r w:rsidRPr="009F09C3">
        <w:rPr>
          <w:rFonts w:ascii="Arial" w:hAnsi="Arial" w:cs="Arial"/>
        </w:rPr>
        <w:t xml:space="preserve">        return c2s</w:t>
      </w:r>
    </w:p>
    <w:p w14:paraId="19048796" w14:textId="77777777" w:rsidR="009F09C3" w:rsidRPr="009F09C3" w:rsidRDefault="009F09C3" w:rsidP="009F09C3">
      <w:pPr>
        <w:rPr>
          <w:rFonts w:ascii="Arial" w:hAnsi="Arial" w:cs="Arial"/>
        </w:rPr>
      </w:pPr>
    </w:p>
    <w:p w14:paraId="5DD2355F" w14:textId="77777777" w:rsidR="009F09C3" w:rsidRPr="009F09C3" w:rsidRDefault="009F09C3" w:rsidP="009F09C3">
      <w:pPr>
        <w:rPr>
          <w:rFonts w:ascii="Arial" w:hAnsi="Arial" w:cs="Arial"/>
        </w:rPr>
      </w:pPr>
      <w:proofErr w:type="spellStart"/>
      <w:r w:rsidRPr="009F09C3">
        <w:rPr>
          <w:rFonts w:ascii="Arial" w:hAnsi="Arial" w:cs="Arial"/>
        </w:rPr>
        <w:t>st</w:t>
      </w:r>
      <w:proofErr w:type="spellEnd"/>
      <w:r w:rsidRPr="009F09C3">
        <w:rPr>
          <w:rFonts w:ascii="Arial" w:hAnsi="Arial" w:cs="Arial"/>
        </w:rPr>
        <w:t>=str(</w:t>
      </w:r>
      <w:proofErr w:type="gramStart"/>
      <w:r w:rsidRPr="009F09C3">
        <w:rPr>
          <w:rFonts w:ascii="Arial" w:hAnsi="Arial" w:cs="Arial"/>
        </w:rPr>
        <w:t>input(</w:t>
      </w:r>
      <w:proofErr w:type="gramEnd"/>
      <w:r w:rsidRPr="009F09C3">
        <w:rPr>
          <w:rFonts w:ascii="Arial" w:hAnsi="Arial" w:cs="Arial"/>
        </w:rPr>
        <w:t>))</w:t>
      </w:r>
    </w:p>
    <w:p w14:paraId="645659F9" w14:textId="77777777" w:rsidR="009F09C3" w:rsidRPr="009F09C3" w:rsidRDefault="009F09C3" w:rsidP="009F09C3">
      <w:pPr>
        <w:rPr>
          <w:rFonts w:ascii="Arial" w:hAnsi="Arial" w:cs="Arial"/>
        </w:rPr>
      </w:pPr>
      <w:proofErr w:type="spellStart"/>
      <w:r w:rsidRPr="009F09C3">
        <w:rPr>
          <w:rFonts w:ascii="Arial" w:hAnsi="Arial" w:cs="Arial"/>
        </w:rPr>
        <w:t>st</w:t>
      </w:r>
      <w:proofErr w:type="spellEnd"/>
      <w:r w:rsidRPr="009F09C3">
        <w:rPr>
          <w:rFonts w:ascii="Arial" w:hAnsi="Arial" w:cs="Arial"/>
        </w:rPr>
        <w:t>=</w:t>
      </w:r>
      <w:proofErr w:type="spellStart"/>
      <w:proofErr w:type="gramStart"/>
      <w:r w:rsidRPr="009F09C3">
        <w:rPr>
          <w:rFonts w:ascii="Arial" w:hAnsi="Arial" w:cs="Arial"/>
        </w:rPr>
        <w:t>st.lower</w:t>
      </w:r>
      <w:proofErr w:type="spellEnd"/>
      <w:proofErr w:type="gramEnd"/>
      <w:r w:rsidRPr="009F09C3">
        <w:rPr>
          <w:rFonts w:ascii="Arial" w:hAnsi="Arial" w:cs="Arial"/>
        </w:rPr>
        <w:t>()</w:t>
      </w:r>
    </w:p>
    <w:p w14:paraId="5FC684D7" w14:textId="77777777" w:rsidR="009F09C3" w:rsidRPr="009F09C3" w:rsidRDefault="009F09C3" w:rsidP="009F09C3">
      <w:pPr>
        <w:rPr>
          <w:rFonts w:ascii="Arial" w:hAnsi="Arial" w:cs="Arial"/>
        </w:rPr>
      </w:pPr>
      <w:r w:rsidRPr="009F09C3">
        <w:rPr>
          <w:rFonts w:ascii="Arial" w:hAnsi="Arial" w:cs="Arial"/>
        </w:rPr>
        <w:t>p=</w:t>
      </w:r>
      <w:proofErr w:type="spellStart"/>
      <w:r w:rsidRPr="009F09C3">
        <w:rPr>
          <w:rFonts w:ascii="Arial" w:hAnsi="Arial" w:cs="Arial"/>
        </w:rPr>
        <w:t>pargram</w:t>
      </w:r>
      <w:proofErr w:type="spellEnd"/>
      <w:r w:rsidRPr="009F09C3">
        <w:rPr>
          <w:rFonts w:ascii="Arial" w:hAnsi="Arial" w:cs="Arial"/>
        </w:rPr>
        <w:t>(</w:t>
      </w:r>
      <w:proofErr w:type="spellStart"/>
      <w:r w:rsidRPr="009F09C3">
        <w:rPr>
          <w:rFonts w:ascii="Arial" w:hAnsi="Arial" w:cs="Arial"/>
        </w:rPr>
        <w:t>st</w:t>
      </w:r>
      <w:proofErr w:type="spellEnd"/>
      <w:r w:rsidRPr="009F09C3">
        <w:rPr>
          <w:rFonts w:ascii="Arial" w:hAnsi="Arial" w:cs="Arial"/>
        </w:rPr>
        <w:t>)</w:t>
      </w:r>
    </w:p>
    <w:p w14:paraId="6EDDD974" w14:textId="5DE30EB6" w:rsidR="005C401A" w:rsidRDefault="009F09C3" w:rsidP="009F09C3">
      <w:pPr>
        <w:rPr>
          <w:rFonts w:ascii="Arial" w:hAnsi="Arial" w:cs="Arial"/>
          <w:b/>
          <w:bCs/>
        </w:rPr>
      </w:pPr>
      <w:r w:rsidRPr="009F09C3">
        <w:rPr>
          <w:rFonts w:ascii="Arial" w:hAnsi="Arial" w:cs="Arial"/>
        </w:rPr>
        <w:t>print(p)</w:t>
      </w:r>
    </w:p>
    <w:p w14:paraId="38344717" w14:textId="77777777" w:rsidR="009F09C3" w:rsidRDefault="009F09C3" w:rsidP="003537F2">
      <w:pPr>
        <w:rPr>
          <w:rFonts w:ascii="Arial" w:hAnsi="Arial" w:cs="Arial"/>
          <w:b/>
          <w:bCs/>
        </w:rPr>
      </w:pPr>
    </w:p>
    <w:p w14:paraId="40F4E2DD" w14:textId="6AB83774" w:rsidR="003537F2" w:rsidRPr="003537F2" w:rsidRDefault="003537F2" w:rsidP="003537F2">
      <w:pPr>
        <w:rPr>
          <w:rFonts w:ascii="Arial" w:hAnsi="Arial" w:cs="Arial"/>
          <w:b/>
          <w:bCs/>
        </w:rPr>
      </w:pPr>
      <w:r w:rsidRPr="003537F2">
        <w:rPr>
          <w:rFonts w:ascii="Arial" w:hAnsi="Arial" w:cs="Arial"/>
          <w:b/>
          <w:bCs/>
        </w:rPr>
        <w:t>LINK:</w:t>
      </w:r>
    </w:p>
    <w:p w14:paraId="296211F9" w14:textId="77777777" w:rsidR="005C401A" w:rsidRDefault="005C401A" w:rsidP="003537F2">
      <w:pPr>
        <w:rPr>
          <w:rFonts w:ascii="Arial" w:hAnsi="Arial" w:cs="Arial"/>
        </w:rPr>
      </w:pPr>
    </w:p>
    <w:p w14:paraId="35F00C0B" w14:textId="3D303FA7" w:rsidR="005C401A" w:rsidRPr="009F09C3" w:rsidRDefault="009F09C3" w:rsidP="003537F2">
      <w:pPr>
        <w:rPr>
          <w:rFonts w:ascii="Arial" w:hAnsi="Arial" w:cs="Arial"/>
        </w:rPr>
      </w:pPr>
      <w:r w:rsidRPr="009F09C3">
        <w:rPr>
          <w:rFonts w:ascii="Arial" w:hAnsi="Arial" w:cs="Arial"/>
        </w:rPr>
        <w:t>http://103.53.53.18/mod/vpl/forms/submissionview.php?id=235&amp;userid=1651</w:t>
      </w:r>
    </w:p>
    <w:p w14:paraId="258F6043" w14:textId="77777777" w:rsidR="009F09C3" w:rsidRDefault="009F09C3" w:rsidP="003537F2">
      <w:pPr>
        <w:rPr>
          <w:rFonts w:ascii="Arial" w:hAnsi="Arial" w:cs="Arial"/>
          <w:b/>
          <w:bCs/>
        </w:rPr>
      </w:pPr>
    </w:p>
    <w:p w14:paraId="50942F8E" w14:textId="7B090EF2" w:rsidR="003537F2" w:rsidRDefault="003537F2" w:rsidP="003537F2">
      <w:pPr>
        <w:rPr>
          <w:rFonts w:ascii="Arial" w:hAnsi="Arial" w:cs="Arial"/>
          <w:b/>
          <w:bCs/>
        </w:rPr>
      </w:pPr>
      <w:r w:rsidRPr="003537F2">
        <w:rPr>
          <w:rFonts w:ascii="Arial" w:hAnsi="Arial" w:cs="Arial"/>
          <w:b/>
          <w:bCs/>
        </w:rPr>
        <w:t>OUTPUT:</w:t>
      </w:r>
    </w:p>
    <w:p w14:paraId="3D0A7C3A" w14:textId="77777777" w:rsidR="005C401A" w:rsidRDefault="005C401A" w:rsidP="005C401A">
      <w:pPr>
        <w:rPr>
          <w:rFonts w:ascii="Arial" w:hAnsi="Arial" w:cs="Arial"/>
          <w:b/>
          <w:bCs/>
        </w:rPr>
      </w:pPr>
    </w:p>
    <w:p w14:paraId="78DC7CF2" w14:textId="77777777" w:rsidR="002C7D17" w:rsidRPr="002C7D17" w:rsidRDefault="002C7D17" w:rsidP="002C7D1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Arial" w:eastAsia="Times New Roman" w:hAnsi="Arial" w:cs="Arial"/>
          <w:color w:val="000000" w:themeColor="text1"/>
          <w:lang w:val="en-IN" w:eastAsia="en-IN"/>
        </w:rPr>
      </w:pPr>
      <w:r w:rsidRPr="002C7D17">
        <w:rPr>
          <w:rFonts w:ascii="Arial" w:eastAsia="Times New Roman" w:hAnsi="Arial" w:cs="Arial"/>
          <w:color w:val="000000" w:themeColor="text1"/>
          <w:lang w:val="en-IN" w:eastAsia="en-IN"/>
        </w:rPr>
        <w:t xml:space="preserve">my name is </w:t>
      </w:r>
      <w:proofErr w:type="spellStart"/>
      <w:r w:rsidRPr="002C7D17">
        <w:rPr>
          <w:rFonts w:ascii="Arial" w:eastAsia="Times New Roman" w:hAnsi="Arial" w:cs="Arial"/>
          <w:color w:val="000000" w:themeColor="text1"/>
          <w:lang w:val="en-IN" w:eastAsia="en-IN"/>
        </w:rPr>
        <w:t>gokul</w:t>
      </w:r>
      <w:proofErr w:type="spellEnd"/>
    </w:p>
    <w:p w14:paraId="3DB24E65" w14:textId="77777777" w:rsidR="002C7D17" w:rsidRPr="002C7D17" w:rsidRDefault="002C7D17" w:rsidP="002C7D1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22222"/>
          <w:lang w:val="en-IN" w:eastAsia="en-IN"/>
        </w:rPr>
      </w:pPr>
      <w:proofErr w:type="spellStart"/>
      <w:r w:rsidRPr="002C7D17">
        <w:rPr>
          <w:rFonts w:ascii="Arial" w:eastAsia="Times New Roman" w:hAnsi="Arial" w:cs="Arial"/>
          <w:color w:val="222222"/>
          <w:lang w:val="en-IN" w:eastAsia="en-IN"/>
        </w:rPr>
        <w:t>bcdfhjpqrtvwxz</w:t>
      </w:r>
      <w:proofErr w:type="spellEnd"/>
    </w:p>
    <w:p w14:paraId="3D52C4F2" w14:textId="6FE55465" w:rsidR="00DD6672" w:rsidRDefault="00DD6672" w:rsidP="00DD6672">
      <w:pPr>
        <w:rPr>
          <w:rFonts w:ascii="Arial" w:hAnsi="Arial" w:cs="Arial"/>
        </w:rPr>
      </w:pPr>
    </w:p>
    <w:p w14:paraId="4BE39E34" w14:textId="77777777" w:rsidR="002C7D17" w:rsidRPr="005C401A" w:rsidRDefault="002C7D17" w:rsidP="00DD6672">
      <w:pPr>
        <w:rPr>
          <w:rFonts w:ascii="Arial" w:hAnsi="Arial" w:cs="Arial"/>
        </w:rPr>
      </w:pPr>
    </w:p>
    <w:p w14:paraId="4266DB9B" w14:textId="72B53808" w:rsidR="003537F2" w:rsidRDefault="003537F2" w:rsidP="003537F2">
      <w:pPr>
        <w:rPr>
          <w:rFonts w:ascii="Arial" w:hAnsi="Arial" w:cs="Arial"/>
          <w:b/>
          <w:bCs/>
        </w:rPr>
      </w:pPr>
      <w:r w:rsidRPr="003537F2">
        <w:rPr>
          <w:rFonts w:ascii="Arial" w:hAnsi="Arial" w:cs="Arial"/>
          <w:b/>
          <w:bCs/>
        </w:rPr>
        <w:t>RESULT:</w:t>
      </w:r>
    </w:p>
    <w:p w14:paraId="7254E687" w14:textId="63842D6C" w:rsidR="003537F2" w:rsidRDefault="003537F2" w:rsidP="003537F2">
      <w:pPr>
        <w:tabs>
          <w:tab w:val="left" w:pos="1740"/>
        </w:tabs>
        <w:rPr>
          <w:rFonts w:ascii="Arial" w:hAnsi="Arial" w:cs="Arial"/>
          <w:b/>
          <w:bCs/>
        </w:rPr>
      </w:pPr>
    </w:p>
    <w:p w14:paraId="60CF79AD" w14:textId="0E3D30EF" w:rsidR="005C401A" w:rsidRPr="003537F2" w:rsidRDefault="002C7D17" w:rsidP="003537F2">
      <w:pPr>
        <w:tabs>
          <w:tab w:val="left" w:pos="174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String </w:t>
      </w:r>
      <w:proofErr w:type="spellStart"/>
      <w:r>
        <w:rPr>
          <w:rFonts w:ascii="Arial" w:hAnsi="Arial" w:cs="Arial"/>
        </w:rPr>
        <w:t>panagram</w:t>
      </w:r>
      <w:proofErr w:type="spellEnd"/>
      <w:r>
        <w:rPr>
          <w:rFonts w:ascii="Arial" w:hAnsi="Arial" w:cs="Arial"/>
        </w:rPr>
        <w:t xml:space="preserve"> for the given string is obtained.</w:t>
      </w:r>
      <w:bookmarkStart w:id="0" w:name="_GoBack"/>
      <w:bookmarkEnd w:id="0"/>
    </w:p>
    <w:sectPr w:rsidR="005C401A" w:rsidRPr="00353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90742D9"/>
    <w:multiLevelType w:val="hybridMultilevel"/>
    <w:tmpl w:val="6E9CB2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7F2"/>
    <w:rsid w:val="002C7D17"/>
    <w:rsid w:val="003537F2"/>
    <w:rsid w:val="00363B2A"/>
    <w:rsid w:val="005C401A"/>
    <w:rsid w:val="00645252"/>
    <w:rsid w:val="00673495"/>
    <w:rsid w:val="006D3D74"/>
    <w:rsid w:val="0083569A"/>
    <w:rsid w:val="008F0E8A"/>
    <w:rsid w:val="009F09C3"/>
    <w:rsid w:val="00A9204E"/>
    <w:rsid w:val="00DD6672"/>
    <w:rsid w:val="00E1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2A10"/>
  <w15:chartTrackingRefBased/>
  <w15:docId w15:val="{8C02F8A1-2E71-4381-8B6E-7B4D5B98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3537F2"/>
    <w:rPr>
      <w:color w:val="605E5C"/>
      <w:shd w:val="clear" w:color="auto" w:fill="E1DFDD"/>
    </w:rPr>
  </w:style>
  <w:style w:type="character" w:customStyle="1" w:styleId="jqconsole-old-input">
    <w:name w:val="jqconsole-old-input"/>
    <w:basedOn w:val="DefaultParagraphFont"/>
    <w:rsid w:val="002C7D17"/>
  </w:style>
  <w:style w:type="paragraph" w:styleId="ListParagraph">
    <w:name w:val="List Paragraph"/>
    <w:basedOn w:val="Normal"/>
    <w:uiPriority w:val="34"/>
    <w:unhideWhenUsed/>
    <w:qFormat/>
    <w:rsid w:val="002C7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87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KUL%20RAJ\AppData\Local\Microsoft\Office\16.0\DTS\en-US%7bF87DF276-982B-4BC9-92E7-BC2D79B466A9%7d\%7bF1C84F65-A18D-4107-AAF0-9B3C837F3DA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{F1C84F65-A18D-4107-AAF0-9B3C837F3DAC}tf02786999_win32</Template>
  <TotalTime>7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RAJ</dc:creator>
  <cp:keywords/>
  <dc:description/>
  <cp:lastModifiedBy>GOKUL RAJ K</cp:lastModifiedBy>
  <cp:revision>2</cp:revision>
  <dcterms:created xsi:type="dcterms:W3CDTF">2020-10-17T10:30:00Z</dcterms:created>
  <dcterms:modified xsi:type="dcterms:W3CDTF">2020-10-17T10:30:00Z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