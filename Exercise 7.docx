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7B0C" w14:textId="2A00602E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Exercise NO:</w:t>
      </w:r>
      <w:r w:rsidR="00606E5A">
        <w:rPr>
          <w:rFonts w:ascii="Arial" w:hAnsi="Arial" w:cs="Arial"/>
          <w:b/>
          <w:bCs/>
          <w:i/>
          <w:iCs/>
        </w:rPr>
        <w:t>7</w:t>
      </w:r>
    </w:p>
    <w:p w14:paraId="3FC5ABF1" w14:textId="7777777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</w:p>
    <w:p w14:paraId="6A635682" w14:textId="49E87E48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 xml:space="preserve">DATE: </w:t>
      </w:r>
      <w:r w:rsidR="00606E5A">
        <w:rPr>
          <w:rFonts w:ascii="Arial" w:hAnsi="Arial" w:cs="Arial"/>
          <w:b/>
          <w:bCs/>
          <w:i/>
          <w:iCs/>
        </w:rPr>
        <w:t>23</w:t>
      </w:r>
      <w:r w:rsidRPr="003537F2">
        <w:rPr>
          <w:rFonts w:ascii="Arial" w:hAnsi="Arial" w:cs="Arial"/>
          <w:b/>
          <w:bCs/>
          <w:i/>
          <w:iCs/>
        </w:rPr>
        <w:t>/1</w:t>
      </w:r>
      <w:r w:rsidR="00606E5A">
        <w:rPr>
          <w:rFonts w:ascii="Arial" w:hAnsi="Arial" w:cs="Arial"/>
          <w:b/>
          <w:bCs/>
          <w:i/>
          <w:iCs/>
        </w:rPr>
        <w:t>1</w:t>
      </w:r>
      <w:r w:rsidRPr="003537F2">
        <w:rPr>
          <w:rFonts w:ascii="Arial" w:hAnsi="Arial" w:cs="Arial"/>
          <w:b/>
          <w:bCs/>
          <w:i/>
          <w:iCs/>
        </w:rPr>
        <w:t>/2020</w:t>
      </w:r>
    </w:p>
    <w:p w14:paraId="0B2BFEC2" w14:textId="31D91C83" w:rsidR="003537F2" w:rsidRPr="003537F2" w:rsidRDefault="003537F2" w:rsidP="003537F2">
      <w:pPr>
        <w:rPr>
          <w:rFonts w:ascii="Arial" w:hAnsi="Arial" w:cs="Arial"/>
        </w:rPr>
      </w:pPr>
    </w:p>
    <w:p w14:paraId="7127A4BB" w14:textId="77777777" w:rsidR="003537F2" w:rsidRDefault="003537F2" w:rsidP="003537F2"/>
    <w:p w14:paraId="4D55A8EA" w14:textId="6506B66E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AIM:</w:t>
      </w:r>
    </w:p>
    <w:p w14:paraId="4D918A0E" w14:textId="636A0ABC" w:rsidR="003537F2" w:rsidRDefault="003537F2" w:rsidP="003537F2"/>
    <w:p w14:paraId="53386B2A" w14:textId="460890E6" w:rsidR="003537F2" w:rsidRPr="00606E5A" w:rsidRDefault="00606E5A" w:rsidP="003537F2">
      <w:pPr>
        <w:rPr>
          <w:rFonts w:ascii="Arial" w:hAnsi="Arial" w:cs="Arial"/>
        </w:rPr>
      </w:pPr>
      <w:r w:rsidRPr="00606E5A">
        <w:rPr>
          <w:rFonts w:ascii="Arial" w:hAnsi="Arial" w:cs="Arial"/>
        </w:rPr>
        <w:t>Fill the missing words</w:t>
      </w:r>
    </w:p>
    <w:p w14:paraId="19B75AD8" w14:textId="77777777" w:rsidR="00363B2A" w:rsidRDefault="00363B2A" w:rsidP="003537F2">
      <w:pPr>
        <w:rPr>
          <w:rFonts w:ascii="Arial" w:hAnsi="Arial" w:cs="Arial"/>
          <w:b/>
          <w:bCs/>
        </w:rPr>
      </w:pPr>
    </w:p>
    <w:p w14:paraId="22A5A855" w14:textId="34C236A6" w:rsidR="003537F2" w:rsidRDefault="003537F2" w:rsidP="003537F2">
      <w:r w:rsidRPr="003537F2">
        <w:rPr>
          <w:rFonts w:ascii="Arial" w:hAnsi="Arial" w:cs="Arial"/>
          <w:b/>
          <w:bCs/>
        </w:rPr>
        <w:t>PROGRAM</w:t>
      </w:r>
      <w:r>
        <w:t>:</w:t>
      </w:r>
    </w:p>
    <w:p w14:paraId="3F31E853" w14:textId="78AA8673" w:rsidR="003537F2" w:rsidRDefault="003537F2" w:rsidP="003537F2"/>
    <w:p w14:paraId="25998C78" w14:textId="77777777" w:rsidR="00606E5A" w:rsidRPr="00606E5A" w:rsidRDefault="00606E5A" w:rsidP="00606E5A">
      <w:pPr>
        <w:spacing w:line="300" w:lineRule="atLeast"/>
        <w:rPr>
          <w:rStyle w:val="mtk1"/>
          <w:rFonts w:ascii="Arial" w:hAnsi="Arial" w:cs="Arial"/>
        </w:rPr>
      </w:pPr>
      <w:r w:rsidRPr="00606E5A">
        <w:rPr>
          <w:rStyle w:val="mtk9"/>
          <w:rFonts w:ascii="Arial" w:hAnsi="Arial" w:cs="Arial"/>
        </w:rPr>
        <w:t>primes</w:t>
      </w:r>
      <w:r w:rsidRPr="00606E5A">
        <w:rPr>
          <w:rStyle w:val="mtk1"/>
          <w:rFonts w:ascii="Arial" w:hAnsi="Arial" w:cs="Arial"/>
        </w:rPr>
        <w:t xml:space="preserve"> = [</w:t>
      </w:r>
      <w:r w:rsidRPr="00606E5A">
        <w:rPr>
          <w:rStyle w:val="mtk9"/>
          <w:rFonts w:ascii="Arial" w:hAnsi="Arial" w:cs="Arial"/>
        </w:rPr>
        <w:t>2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3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5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7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11</w:t>
      </w:r>
      <w:r w:rsidRPr="00606E5A">
        <w:rPr>
          <w:rStyle w:val="mtk1"/>
          <w:rFonts w:ascii="Arial" w:hAnsi="Arial" w:cs="Arial"/>
        </w:rPr>
        <w:t>]</w:t>
      </w:r>
    </w:p>
    <w:p w14:paraId="0EAE9796" w14:textId="77777777" w:rsidR="00606E5A" w:rsidRPr="00606E5A" w:rsidRDefault="00606E5A" w:rsidP="00606E5A">
      <w:pPr>
        <w:spacing w:line="300" w:lineRule="atLeast"/>
        <w:rPr>
          <w:rStyle w:val="mtk1"/>
          <w:rFonts w:ascii="Arial" w:eastAsia="Times New Roman" w:hAnsi="Arial" w:cs="Arial"/>
          <w:lang w:eastAsia="en-IN"/>
        </w:rPr>
      </w:pPr>
      <w:r w:rsidRPr="00606E5A">
        <w:rPr>
          <w:rStyle w:val="mtk1"/>
          <w:rFonts w:ascii="Arial" w:hAnsi="Arial" w:cs="Arial"/>
        </w:rPr>
        <w:t>print(</w:t>
      </w:r>
      <w:r w:rsidRPr="00606E5A">
        <w:rPr>
          <w:rStyle w:val="mtk9"/>
          <w:rFonts w:ascii="Arial" w:hAnsi="Arial" w:cs="Arial"/>
        </w:rPr>
        <w:t>primes</w:t>
      </w:r>
      <w:r w:rsidRPr="00606E5A">
        <w:rPr>
          <w:rStyle w:val="mtk1"/>
          <w:rFonts w:ascii="Arial" w:hAnsi="Arial" w:cs="Arial"/>
        </w:rPr>
        <w:t xml:space="preserve">) </w:t>
      </w:r>
    </w:p>
    <w:p w14:paraId="5AFA0D9D" w14:textId="77777777" w:rsidR="00606E5A" w:rsidRPr="00606E5A" w:rsidRDefault="00606E5A" w:rsidP="00606E5A">
      <w:pPr>
        <w:rPr>
          <w:rStyle w:val="mtk1"/>
          <w:rFonts w:ascii="Arial" w:hAnsi="Arial" w:cs="Arial"/>
        </w:rPr>
      </w:pPr>
      <w:r w:rsidRPr="00606E5A">
        <w:rPr>
          <w:rFonts w:ascii="Arial" w:eastAsia="Times New Roman" w:hAnsi="Arial" w:cs="Arial"/>
          <w:lang w:eastAsia="en-IN"/>
        </w:rPr>
        <w:t xml:space="preserve"># Output: </w:t>
      </w:r>
      <w:r w:rsidRPr="00606E5A">
        <w:rPr>
          <w:rStyle w:val="mtk1"/>
          <w:rFonts w:ascii="Arial" w:hAnsi="Arial" w:cs="Arial"/>
        </w:rPr>
        <w:t>[</w:t>
      </w:r>
      <w:r w:rsidRPr="00606E5A">
        <w:rPr>
          <w:rStyle w:val="mtk9"/>
          <w:rFonts w:ascii="Arial" w:hAnsi="Arial" w:cs="Arial"/>
        </w:rPr>
        <w:t>2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3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5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7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11</w:t>
      </w:r>
      <w:r w:rsidRPr="00606E5A">
        <w:rPr>
          <w:rStyle w:val="mtk1"/>
          <w:rFonts w:ascii="Arial" w:hAnsi="Arial" w:cs="Arial"/>
        </w:rPr>
        <w:t>]</w:t>
      </w:r>
    </w:p>
    <w:p w14:paraId="45E91BBF" w14:textId="77777777" w:rsidR="00606E5A" w:rsidRPr="00606E5A" w:rsidRDefault="00606E5A" w:rsidP="00606E5A">
      <w:pPr>
        <w:rPr>
          <w:rStyle w:val="mtk1"/>
          <w:rFonts w:ascii="Arial" w:hAnsi="Arial" w:cs="Arial"/>
        </w:rPr>
      </w:pPr>
    </w:p>
    <w:p w14:paraId="1ADA54D1" w14:textId="77777777" w:rsidR="00606E5A" w:rsidRPr="00606E5A" w:rsidRDefault="00606E5A" w:rsidP="00606E5A">
      <w:pPr>
        <w:spacing w:line="300" w:lineRule="atLeast"/>
        <w:rPr>
          <w:rStyle w:val="mtk9"/>
          <w:rFonts w:ascii="Arial" w:hAnsi="Arial" w:cs="Arial"/>
        </w:rPr>
      </w:pPr>
      <w:r w:rsidRPr="00606E5A">
        <w:rPr>
          <w:rStyle w:val="mtk9"/>
          <w:rFonts w:ascii="Arial" w:hAnsi="Arial" w:cs="Arial"/>
        </w:rPr>
        <w:t>items</w:t>
      </w:r>
      <w:r w:rsidRPr="00606E5A">
        <w:rPr>
          <w:rStyle w:val="mtk1"/>
          <w:rFonts w:ascii="Arial" w:hAnsi="Arial" w:cs="Arial"/>
        </w:rPr>
        <w:t xml:space="preserve"> = [</w:t>
      </w:r>
      <w:r w:rsidRPr="00606E5A">
        <w:rPr>
          <w:rStyle w:val="mtk8"/>
          <w:rFonts w:ascii="Arial" w:hAnsi="Arial" w:cs="Arial"/>
        </w:rPr>
        <w:t>'cake'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8"/>
          <w:rFonts w:ascii="Arial" w:hAnsi="Arial" w:cs="Arial"/>
        </w:rPr>
        <w:t>'cookie'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8"/>
          <w:rFonts w:ascii="Arial" w:hAnsi="Arial" w:cs="Arial"/>
        </w:rPr>
        <w:t>'bread'</w:t>
      </w:r>
      <w:r w:rsidRPr="00606E5A">
        <w:rPr>
          <w:rStyle w:val="mtk1"/>
          <w:rFonts w:ascii="Arial" w:hAnsi="Arial" w:cs="Arial"/>
        </w:rPr>
        <w:t>]</w:t>
      </w:r>
      <w:r w:rsidRPr="00606E5A">
        <w:rPr>
          <w:rFonts w:ascii="Arial" w:hAnsi="Arial" w:cs="Arial"/>
        </w:rPr>
        <w:br/>
      </w:r>
      <w:proofErr w:type="spellStart"/>
      <w:r w:rsidRPr="00606E5A">
        <w:rPr>
          <w:rStyle w:val="mtk9"/>
          <w:rFonts w:ascii="Arial" w:hAnsi="Arial" w:cs="Arial"/>
        </w:rPr>
        <w:t>total_items</w:t>
      </w:r>
      <w:proofErr w:type="spellEnd"/>
      <w:r w:rsidRPr="00606E5A">
        <w:rPr>
          <w:rStyle w:val="mtk1"/>
          <w:rFonts w:ascii="Arial" w:hAnsi="Arial" w:cs="Arial"/>
        </w:rPr>
        <w:t xml:space="preserve"> = </w:t>
      </w:r>
      <w:r w:rsidRPr="00606E5A">
        <w:rPr>
          <w:rStyle w:val="mtk9"/>
          <w:rFonts w:ascii="Arial" w:hAnsi="Arial" w:cs="Arial"/>
        </w:rPr>
        <w:t>items</w:t>
      </w:r>
      <w:r w:rsidRPr="00606E5A">
        <w:rPr>
          <w:rStyle w:val="mtk1"/>
          <w:rFonts w:ascii="Arial" w:hAnsi="Arial" w:cs="Arial"/>
        </w:rPr>
        <w:t xml:space="preserve"> + [</w:t>
      </w:r>
      <w:r w:rsidRPr="00606E5A">
        <w:rPr>
          <w:rStyle w:val="mtk8"/>
          <w:rFonts w:ascii="Arial" w:hAnsi="Arial" w:cs="Arial"/>
        </w:rPr>
        <w:t>'biscuit'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8"/>
          <w:rFonts w:ascii="Arial" w:hAnsi="Arial" w:cs="Arial"/>
        </w:rPr>
        <w:t>'tart'</w:t>
      </w:r>
      <w:r w:rsidRPr="00606E5A">
        <w:rPr>
          <w:rStyle w:val="mtk1"/>
          <w:rFonts w:ascii="Arial" w:hAnsi="Arial" w:cs="Arial"/>
        </w:rPr>
        <w:t>]</w:t>
      </w:r>
      <w:r w:rsidRPr="00606E5A">
        <w:rPr>
          <w:rFonts w:ascii="Arial" w:hAnsi="Arial" w:cs="Arial"/>
        </w:rPr>
        <w:br/>
      </w:r>
      <w:r w:rsidRPr="00606E5A">
        <w:rPr>
          <w:rStyle w:val="mtk1"/>
          <w:rFonts w:ascii="Arial" w:hAnsi="Arial" w:cs="Arial"/>
        </w:rPr>
        <w:t>print(</w:t>
      </w:r>
      <w:proofErr w:type="spellStart"/>
      <w:r w:rsidRPr="00606E5A">
        <w:rPr>
          <w:rStyle w:val="mtk9"/>
          <w:rFonts w:ascii="Arial" w:hAnsi="Arial" w:cs="Arial"/>
        </w:rPr>
        <w:t>total_items</w:t>
      </w:r>
      <w:proofErr w:type="spellEnd"/>
      <w:r w:rsidRPr="00606E5A">
        <w:rPr>
          <w:rStyle w:val="mtk9"/>
          <w:rFonts w:ascii="Arial" w:hAnsi="Arial" w:cs="Arial"/>
        </w:rPr>
        <w:t xml:space="preserve">)  </w:t>
      </w:r>
    </w:p>
    <w:p w14:paraId="44F49504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  <w:r w:rsidRPr="00606E5A">
        <w:rPr>
          <w:rStyle w:val="mtk16"/>
          <w:rFonts w:ascii="Arial" w:hAnsi="Arial" w:cs="Arial"/>
        </w:rPr>
        <w:t xml:space="preserve"># </w:t>
      </w:r>
      <w:proofErr w:type="gramStart"/>
      <w:r w:rsidRPr="00606E5A">
        <w:rPr>
          <w:rStyle w:val="mtk16"/>
          <w:rFonts w:ascii="Arial" w:hAnsi="Arial" w:cs="Arial"/>
        </w:rPr>
        <w:t>Output:[</w:t>
      </w:r>
      <w:proofErr w:type="gramEnd"/>
      <w:r w:rsidRPr="00606E5A">
        <w:rPr>
          <w:rStyle w:val="mtk16"/>
          <w:rFonts w:ascii="Arial" w:hAnsi="Arial" w:cs="Arial"/>
        </w:rPr>
        <w:t>'cake', 'cookie', 'bread', 'biscuit', 'tart']</w:t>
      </w:r>
    </w:p>
    <w:p w14:paraId="7605920B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</w:p>
    <w:p w14:paraId="4EC096CC" w14:textId="77777777" w:rsidR="00606E5A" w:rsidRPr="00606E5A" w:rsidRDefault="00606E5A" w:rsidP="00606E5A">
      <w:pPr>
        <w:spacing w:line="300" w:lineRule="atLeast"/>
        <w:rPr>
          <w:rStyle w:val="mtk1"/>
          <w:rFonts w:ascii="Arial" w:hAnsi="Arial" w:cs="Arial"/>
        </w:rPr>
      </w:pPr>
      <w:r w:rsidRPr="00606E5A">
        <w:rPr>
          <w:rStyle w:val="mtk9"/>
          <w:rFonts w:ascii="Arial" w:hAnsi="Arial" w:cs="Arial"/>
        </w:rPr>
        <w:t>orders</w:t>
      </w:r>
      <w:r w:rsidRPr="00606E5A">
        <w:rPr>
          <w:rStyle w:val="mtk1"/>
          <w:rFonts w:ascii="Arial" w:hAnsi="Arial" w:cs="Arial"/>
        </w:rPr>
        <w:t xml:space="preserve"> = [</w:t>
      </w:r>
      <w:r w:rsidRPr="00606E5A">
        <w:rPr>
          <w:rStyle w:val="mtk8"/>
          <w:rFonts w:ascii="Arial" w:hAnsi="Arial" w:cs="Arial"/>
        </w:rPr>
        <w:t>'daisies'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8"/>
          <w:rFonts w:ascii="Arial" w:hAnsi="Arial" w:cs="Arial"/>
        </w:rPr>
        <w:t>'periwinkle'</w:t>
      </w:r>
      <w:r w:rsidRPr="00606E5A">
        <w:rPr>
          <w:rStyle w:val="mtk1"/>
          <w:rFonts w:ascii="Arial" w:hAnsi="Arial" w:cs="Arial"/>
        </w:rPr>
        <w:t>]</w:t>
      </w:r>
    </w:p>
    <w:p w14:paraId="4D65F20A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  <w:proofErr w:type="spellStart"/>
      <w:proofErr w:type="gramStart"/>
      <w:r w:rsidRPr="00606E5A">
        <w:rPr>
          <w:rStyle w:val="mtk9"/>
          <w:rFonts w:ascii="Arial" w:hAnsi="Arial" w:cs="Arial"/>
        </w:rPr>
        <w:t>orders</w:t>
      </w:r>
      <w:r w:rsidRPr="00606E5A">
        <w:rPr>
          <w:rStyle w:val="mtk1"/>
          <w:rFonts w:ascii="Arial" w:hAnsi="Arial" w:cs="Arial"/>
        </w:rPr>
        <w:t>.</w:t>
      </w:r>
      <w:r w:rsidRPr="00606E5A">
        <w:rPr>
          <w:rStyle w:val="mtk10"/>
          <w:rFonts w:ascii="Arial" w:hAnsi="Arial" w:cs="Arial"/>
        </w:rPr>
        <w:t>append</w:t>
      </w:r>
      <w:proofErr w:type="spellEnd"/>
      <w:proofErr w:type="gramEnd"/>
      <w:r w:rsidRPr="00606E5A">
        <w:rPr>
          <w:rStyle w:val="mtk1"/>
          <w:rFonts w:ascii="Arial" w:hAnsi="Arial" w:cs="Arial"/>
        </w:rPr>
        <w:t>(</w:t>
      </w:r>
      <w:r w:rsidRPr="00606E5A">
        <w:rPr>
          <w:rStyle w:val="mtk8"/>
          <w:rFonts w:ascii="Arial" w:hAnsi="Arial" w:cs="Arial"/>
        </w:rPr>
        <w:t>'tulips'</w:t>
      </w:r>
      <w:r w:rsidRPr="00606E5A">
        <w:rPr>
          <w:rStyle w:val="mtk1"/>
          <w:rFonts w:ascii="Arial" w:hAnsi="Arial" w:cs="Arial"/>
        </w:rPr>
        <w:t>)</w:t>
      </w:r>
      <w:r w:rsidRPr="00606E5A">
        <w:rPr>
          <w:rFonts w:ascii="Arial" w:hAnsi="Arial" w:cs="Arial"/>
        </w:rPr>
        <w:br/>
      </w:r>
      <w:r w:rsidRPr="00606E5A">
        <w:rPr>
          <w:rStyle w:val="mtk1"/>
          <w:rFonts w:ascii="Arial" w:hAnsi="Arial" w:cs="Arial"/>
        </w:rPr>
        <w:t>print(</w:t>
      </w:r>
      <w:r w:rsidRPr="00606E5A">
        <w:rPr>
          <w:rStyle w:val="mtk9"/>
          <w:rFonts w:ascii="Arial" w:hAnsi="Arial" w:cs="Arial"/>
        </w:rPr>
        <w:t>orders</w:t>
      </w:r>
      <w:r w:rsidRPr="00606E5A">
        <w:rPr>
          <w:rStyle w:val="mtk1"/>
          <w:rFonts w:ascii="Arial" w:hAnsi="Arial" w:cs="Arial"/>
        </w:rPr>
        <w:t>)</w:t>
      </w:r>
      <w:r w:rsidRPr="00606E5A">
        <w:rPr>
          <w:rFonts w:ascii="Arial" w:hAnsi="Arial" w:cs="Arial"/>
        </w:rPr>
        <w:br/>
      </w:r>
      <w:r w:rsidRPr="00606E5A">
        <w:rPr>
          <w:rStyle w:val="mtk16"/>
          <w:rFonts w:ascii="Arial" w:hAnsi="Arial" w:cs="Arial"/>
        </w:rPr>
        <w:t># Result: ['daisies', 'periwinkle', 'tulips']</w:t>
      </w:r>
    </w:p>
    <w:p w14:paraId="5B0352FB" w14:textId="77777777" w:rsidR="00606E5A" w:rsidRPr="00606E5A" w:rsidRDefault="00606E5A" w:rsidP="00606E5A">
      <w:pPr>
        <w:spacing w:line="300" w:lineRule="atLeast"/>
        <w:rPr>
          <w:rStyle w:val="mtk9"/>
          <w:rFonts w:ascii="Arial" w:hAnsi="Arial" w:cs="Arial"/>
        </w:rPr>
      </w:pPr>
    </w:p>
    <w:p w14:paraId="29934FDC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  <w:proofErr w:type="spellStart"/>
      <w:r w:rsidRPr="00606E5A">
        <w:rPr>
          <w:rStyle w:val="mtk9"/>
          <w:rFonts w:ascii="Arial" w:hAnsi="Arial" w:cs="Arial"/>
        </w:rPr>
        <w:t>owners_names</w:t>
      </w:r>
      <w:proofErr w:type="spellEnd"/>
      <w:r w:rsidRPr="00606E5A">
        <w:rPr>
          <w:rStyle w:val="mtk1"/>
          <w:rFonts w:ascii="Arial" w:hAnsi="Arial" w:cs="Arial"/>
        </w:rPr>
        <w:t xml:space="preserve"> = [</w:t>
      </w:r>
      <w:r w:rsidRPr="00606E5A">
        <w:rPr>
          <w:rStyle w:val="mtk8"/>
          <w:rFonts w:ascii="Arial" w:hAnsi="Arial" w:cs="Arial"/>
        </w:rPr>
        <w:t>'Jenny'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8"/>
          <w:rFonts w:ascii="Arial" w:hAnsi="Arial" w:cs="Arial"/>
        </w:rPr>
        <w:t>'Sam'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8"/>
          <w:rFonts w:ascii="Arial" w:hAnsi="Arial" w:cs="Arial"/>
        </w:rPr>
        <w:t>'Alexis'</w:t>
      </w:r>
      <w:r w:rsidRPr="00606E5A">
        <w:rPr>
          <w:rStyle w:val="mtk1"/>
          <w:rFonts w:ascii="Arial" w:hAnsi="Arial" w:cs="Arial"/>
        </w:rPr>
        <w:t>]</w:t>
      </w:r>
      <w:r w:rsidRPr="00606E5A">
        <w:rPr>
          <w:rFonts w:ascii="Arial" w:hAnsi="Arial" w:cs="Arial"/>
        </w:rPr>
        <w:br/>
      </w:r>
      <w:proofErr w:type="spellStart"/>
      <w:r w:rsidRPr="00606E5A">
        <w:rPr>
          <w:rStyle w:val="mtk9"/>
          <w:rFonts w:ascii="Arial" w:hAnsi="Arial" w:cs="Arial"/>
        </w:rPr>
        <w:t>dogs_names</w:t>
      </w:r>
      <w:proofErr w:type="spellEnd"/>
      <w:r w:rsidRPr="00606E5A">
        <w:rPr>
          <w:rStyle w:val="mtk1"/>
          <w:rFonts w:ascii="Arial" w:hAnsi="Arial" w:cs="Arial"/>
        </w:rPr>
        <w:t xml:space="preserve"> = [</w:t>
      </w:r>
      <w:r w:rsidRPr="00606E5A">
        <w:rPr>
          <w:rStyle w:val="mtk8"/>
          <w:rFonts w:ascii="Arial" w:hAnsi="Arial" w:cs="Arial"/>
        </w:rPr>
        <w:t>'</w:t>
      </w:r>
      <w:proofErr w:type="spellStart"/>
      <w:r w:rsidRPr="00606E5A">
        <w:rPr>
          <w:rStyle w:val="mtk8"/>
          <w:rFonts w:ascii="Arial" w:hAnsi="Arial" w:cs="Arial"/>
        </w:rPr>
        <w:t>Elphonse</w:t>
      </w:r>
      <w:proofErr w:type="spellEnd"/>
      <w:r w:rsidRPr="00606E5A">
        <w:rPr>
          <w:rStyle w:val="mtk8"/>
          <w:rFonts w:ascii="Arial" w:hAnsi="Arial" w:cs="Arial"/>
        </w:rPr>
        <w:t>'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8"/>
          <w:rFonts w:ascii="Arial" w:hAnsi="Arial" w:cs="Arial"/>
        </w:rPr>
        <w:t>'Dr. Doggy DDS'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8"/>
          <w:rFonts w:ascii="Arial" w:hAnsi="Arial" w:cs="Arial"/>
        </w:rPr>
        <w:t>'Carter'</w:t>
      </w:r>
      <w:r w:rsidRPr="00606E5A">
        <w:rPr>
          <w:rStyle w:val="mtk1"/>
          <w:rFonts w:ascii="Arial" w:hAnsi="Arial" w:cs="Arial"/>
        </w:rPr>
        <w:t>]</w:t>
      </w:r>
      <w:r w:rsidRPr="00606E5A">
        <w:rPr>
          <w:rFonts w:ascii="Arial" w:hAnsi="Arial" w:cs="Arial"/>
        </w:rPr>
        <w:br/>
      </w:r>
      <w:proofErr w:type="spellStart"/>
      <w:r w:rsidRPr="00606E5A">
        <w:rPr>
          <w:rStyle w:val="mtk9"/>
          <w:rFonts w:ascii="Arial" w:hAnsi="Arial" w:cs="Arial"/>
        </w:rPr>
        <w:t>owners_dogs</w:t>
      </w:r>
      <w:proofErr w:type="spellEnd"/>
      <w:r w:rsidRPr="00606E5A">
        <w:rPr>
          <w:rStyle w:val="mtk1"/>
          <w:rFonts w:ascii="Arial" w:hAnsi="Arial" w:cs="Arial"/>
        </w:rPr>
        <w:t xml:space="preserve"> = zip(</w:t>
      </w:r>
      <w:proofErr w:type="spellStart"/>
      <w:r w:rsidRPr="00606E5A">
        <w:rPr>
          <w:rStyle w:val="mtk9"/>
          <w:rFonts w:ascii="Arial" w:hAnsi="Arial" w:cs="Arial"/>
        </w:rPr>
        <w:t>owners_names</w:t>
      </w:r>
      <w:proofErr w:type="spellEnd"/>
      <w:r w:rsidRPr="00606E5A">
        <w:rPr>
          <w:rStyle w:val="mtk1"/>
          <w:rFonts w:ascii="Arial" w:hAnsi="Arial" w:cs="Arial"/>
        </w:rPr>
        <w:t xml:space="preserve">, </w:t>
      </w:r>
      <w:proofErr w:type="spellStart"/>
      <w:r w:rsidRPr="00606E5A">
        <w:rPr>
          <w:rStyle w:val="mtk9"/>
          <w:rFonts w:ascii="Arial" w:hAnsi="Arial" w:cs="Arial"/>
        </w:rPr>
        <w:t>dogs_names</w:t>
      </w:r>
      <w:proofErr w:type="spellEnd"/>
      <w:r w:rsidRPr="00606E5A">
        <w:rPr>
          <w:rStyle w:val="mtk1"/>
          <w:rFonts w:ascii="Arial" w:hAnsi="Arial" w:cs="Arial"/>
        </w:rPr>
        <w:t>)</w:t>
      </w:r>
      <w:r w:rsidRPr="00606E5A">
        <w:rPr>
          <w:rFonts w:ascii="Arial" w:hAnsi="Arial" w:cs="Arial"/>
        </w:rPr>
        <w:br/>
      </w:r>
      <w:r w:rsidRPr="00606E5A">
        <w:rPr>
          <w:rStyle w:val="mtk1"/>
          <w:rFonts w:ascii="Arial" w:hAnsi="Arial" w:cs="Arial"/>
        </w:rPr>
        <w:t>print(list(</w:t>
      </w:r>
      <w:proofErr w:type="spellStart"/>
      <w:r w:rsidRPr="00606E5A">
        <w:rPr>
          <w:rStyle w:val="mtk9"/>
          <w:rFonts w:ascii="Arial" w:hAnsi="Arial" w:cs="Arial"/>
        </w:rPr>
        <w:t>owners_dogs</w:t>
      </w:r>
      <w:proofErr w:type="spellEnd"/>
      <w:r w:rsidRPr="00606E5A">
        <w:rPr>
          <w:rStyle w:val="mtk1"/>
          <w:rFonts w:ascii="Arial" w:hAnsi="Arial" w:cs="Arial"/>
        </w:rPr>
        <w:t>))</w:t>
      </w:r>
      <w:r w:rsidRPr="00606E5A">
        <w:rPr>
          <w:rFonts w:ascii="Arial" w:hAnsi="Arial" w:cs="Arial"/>
        </w:rPr>
        <w:br/>
      </w:r>
      <w:r w:rsidRPr="00606E5A">
        <w:rPr>
          <w:rStyle w:val="mtk16"/>
          <w:rFonts w:ascii="Arial" w:hAnsi="Arial" w:cs="Arial"/>
        </w:rPr>
        <w:t># Result: [('Jenny', '</w:t>
      </w:r>
      <w:proofErr w:type="spellStart"/>
      <w:r w:rsidRPr="00606E5A">
        <w:rPr>
          <w:rStyle w:val="mtk16"/>
          <w:rFonts w:ascii="Arial" w:hAnsi="Arial" w:cs="Arial"/>
        </w:rPr>
        <w:t>Elphonse</w:t>
      </w:r>
      <w:proofErr w:type="spellEnd"/>
      <w:r w:rsidRPr="00606E5A">
        <w:rPr>
          <w:rStyle w:val="mtk16"/>
          <w:rFonts w:ascii="Arial" w:hAnsi="Arial" w:cs="Arial"/>
        </w:rPr>
        <w:t>'), ('Sam', '</w:t>
      </w:r>
      <w:proofErr w:type="spellStart"/>
      <w:r w:rsidRPr="00606E5A">
        <w:rPr>
          <w:rStyle w:val="mtk16"/>
          <w:rFonts w:ascii="Arial" w:hAnsi="Arial" w:cs="Arial"/>
        </w:rPr>
        <w:t>Dr.Doggy</w:t>
      </w:r>
      <w:proofErr w:type="spellEnd"/>
      <w:r w:rsidRPr="00606E5A">
        <w:rPr>
          <w:rStyle w:val="mtk16"/>
          <w:rFonts w:ascii="Arial" w:hAnsi="Arial" w:cs="Arial"/>
        </w:rPr>
        <w:t xml:space="preserve"> DDS'), ('Alexis', 'Carter')</w:t>
      </w:r>
    </w:p>
    <w:p w14:paraId="136B7B40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</w:p>
    <w:p w14:paraId="1D63EEF0" w14:textId="77777777" w:rsidR="00606E5A" w:rsidRPr="00606E5A" w:rsidRDefault="00606E5A" w:rsidP="00606E5A">
      <w:pPr>
        <w:spacing w:line="300" w:lineRule="atLeast"/>
        <w:rPr>
          <w:rStyle w:val="mtk1"/>
          <w:rFonts w:ascii="Arial" w:hAnsi="Arial" w:cs="Arial"/>
        </w:rPr>
      </w:pPr>
      <w:r w:rsidRPr="00606E5A">
        <w:rPr>
          <w:rStyle w:val="mtk9"/>
          <w:rFonts w:ascii="Arial" w:hAnsi="Arial" w:cs="Arial"/>
        </w:rPr>
        <w:t>items</w:t>
      </w:r>
      <w:r w:rsidRPr="00606E5A">
        <w:rPr>
          <w:rStyle w:val="mtk1"/>
          <w:rFonts w:ascii="Arial" w:hAnsi="Arial" w:cs="Arial"/>
        </w:rPr>
        <w:t xml:space="preserve"> = [</w:t>
      </w:r>
      <w:r w:rsidRPr="00606E5A">
        <w:rPr>
          <w:rStyle w:val="mtk9"/>
          <w:rFonts w:ascii="Arial" w:hAnsi="Arial" w:cs="Arial"/>
        </w:rPr>
        <w:t>1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2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3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4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5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6</w:t>
      </w:r>
      <w:r w:rsidRPr="00606E5A">
        <w:rPr>
          <w:rStyle w:val="mtk1"/>
          <w:rFonts w:ascii="Arial" w:hAnsi="Arial" w:cs="Arial"/>
        </w:rPr>
        <w:t>]</w:t>
      </w:r>
      <w:r w:rsidRPr="00606E5A">
        <w:rPr>
          <w:rFonts w:ascii="Arial" w:hAnsi="Arial" w:cs="Arial"/>
        </w:rPr>
        <w:br/>
      </w:r>
      <w:r w:rsidRPr="00606E5A">
        <w:rPr>
          <w:rStyle w:val="mtk1"/>
          <w:rFonts w:ascii="Arial" w:hAnsi="Arial" w:cs="Arial"/>
        </w:rPr>
        <w:t>print(</w:t>
      </w:r>
      <w:proofErr w:type="gramStart"/>
      <w:r w:rsidRPr="00606E5A">
        <w:rPr>
          <w:rStyle w:val="mtk9"/>
          <w:rFonts w:ascii="Arial" w:hAnsi="Arial" w:cs="Arial"/>
        </w:rPr>
        <w:t>items</w:t>
      </w:r>
      <w:r w:rsidRPr="00606E5A">
        <w:rPr>
          <w:rStyle w:val="mtk1"/>
          <w:rFonts w:ascii="Arial" w:hAnsi="Arial" w:cs="Arial"/>
        </w:rPr>
        <w:t>[</w:t>
      </w:r>
      <w:proofErr w:type="gramEnd"/>
      <w:r w:rsidRPr="00606E5A">
        <w:rPr>
          <w:rStyle w:val="mtk1"/>
          <w:rFonts w:ascii="Arial" w:hAnsi="Arial" w:cs="Arial"/>
        </w:rPr>
        <w:t>:</w:t>
      </w:r>
      <w:r w:rsidRPr="00606E5A">
        <w:rPr>
          <w:rStyle w:val="mtk9"/>
          <w:rFonts w:ascii="Arial" w:hAnsi="Arial" w:cs="Arial"/>
        </w:rPr>
        <w:t>4</w:t>
      </w:r>
      <w:r w:rsidRPr="00606E5A">
        <w:rPr>
          <w:rStyle w:val="mtk1"/>
          <w:rFonts w:ascii="Arial" w:hAnsi="Arial" w:cs="Arial"/>
        </w:rPr>
        <w:t>]) #Output: [1, 2, 3, 4]</w:t>
      </w:r>
      <w:r w:rsidRPr="00606E5A">
        <w:rPr>
          <w:rFonts w:ascii="Arial" w:hAnsi="Arial" w:cs="Arial"/>
        </w:rPr>
        <w:br/>
      </w:r>
      <w:r w:rsidRPr="00606E5A">
        <w:rPr>
          <w:rStyle w:val="mtk1"/>
          <w:rFonts w:ascii="Arial" w:hAnsi="Arial" w:cs="Arial"/>
        </w:rPr>
        <w:t>print(</w:t>
      </w:r>
      <w:r w:rsidRPr="00606E5A">
        <w:rPr>
          <w:rStyle w:val="mtk9"/>
          <w:rFonts w:ascii="Arial" w:hAnsi="Arial" w:cs="Arial"/>
        </w:rPr>
        <w:t>items</w:t>
      </w:r>
      <w:r w:rsidRPr="00606E5A">
        <w:rPr>
          <w:rStyle w:val="mtk1"/>
          <w:rFonts w:ascii="Arial" w:hAnsi="Arial" w:cs="Arial"/>
        </w:rPr>
        <w:t>[</w:t>
      </w:r>
      <w:r w:rsidRPr="00606E5A">
        <w:rPr>
          <w:rStyle w:val="mtk9"/>
          <w:rFonts w:ascii="Arial" w:hAnsi="Arial" w:cs="Arial"/>
        </w:rPr>
        <w:t>2</w:t>
      </w:r>
      <w:r w:rsidRPr="00606E5A">
        <w:rPr>
          <w:rStyle w:val="mtk1"/>
          <w:rFonts w:ascii="Arial" w:hAnsi="Arial" w:cs="Arial"/>
        </w:rPr>
        <w:t>:]) #Output: [3, 4, 5, 6]</w:t>
      </w:r>
    </w:p>
    <w:p w14:paraId="1DD238DE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</w:p>
    <w:p w14:paraId="24DC61A9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  <w:r w:rsidRPr="00606E5A">
        <w:rPr>
          <w:rStyle w:val="mtk9"/>
          <w:rFonts w:ascii="Arial" w:hAnsi="Arial" w:cs="Arial"/>
        </w:rPr>
        <w:t>knapsack</w:t>
      </w:r>
      <w:r w:rsidRPr="00606E5A">
        <w:rPr>
          <w:rStyle w:val="mtk1"/>
          <w:rFonts w:ascii="Arial" w:hAnsi="Arial" w:cs="Arial"/>
        </w:rPr>
        <w:t xml:space="preserve"> = [</w:t>
      </w:r>
      <w:r w:rsidRPr="00606E5A">
        <w:rPr>
          <w:rStyle w:val="mtk9"/>
          <w:rFonts w:ascii="Arial" w:hAnsi="Arial" w:cs="Arial"/>
        </w:rPr>
        <w:t>2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4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3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7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10</w:t>
      </w:r>
      <w:r w:rsidRPr="00606E5A">
        <w:rPr>
          <w:rStyle w:val="mtk1"/>
          <w:rFonts w:ascii="Arial" w:hAnsi="Arial" w:cs="Arial"/>
        </w:rPr>
        <w:t>]</w:t>
      </w:r>
      <w:r w:rsidRPr="00606E5A">
        <w:rPr>
          <w:rFonts w:ascii="Arial" w:hAnsi="Arial" w:cs="Arial"/>
        </w:rPr>
        <w:br/>
      </w:r>
      <w:r w:rsidRPr="00606E5A">
        <w:rPr>
          <w:rStyle w:val="mtk9"/>
          <w:rFonts w:ascii="Arial" w:hAnsi="Arial" w:cs="Arial"/>
        </w:rPr>
        <w:t>size</w:t>
      </w:r>
      <w:r w:rsidRPr="00606E5A">
        <w:rPr>
          <w:rStyle w:val="mtk1"/>
          <w:rFonts w:ascii="Arial" w:hAnsi="Arial" w:cs="Arial"/>
        </w:rPr>
        <w:t xml:space="preserve"> = </w:t>
      </w:r>
      <w:proofErr w:type="spellStart"/>
      <w:r w:rsidRPr="00606E5A">
        <w:rPr>
          <w:rStyle w:val="mtk1"/>
          <w:rFonts w:ascii="Arial" w:hAnsi="Arial" w:cs="Arial"/>
        </w:rPr>
        <w:t>len</w:t>
      </w:r>
      <w:proofErr w:type="spellEnd"/>
      <w:r w:rsidRPr="00606E5A">
        <w:rPr>
          <w:rStyle w:val="mtk1"/>
          <w:rFonts w:ascii="Arial" w:hAnsi="Arial" w:cs="Arial"/>
        </w:rPr>
        <w:t>(</w:t>
      </w:r>
      <w:r w:rsidRPr="00606E5A">
        <w:rPr>
          <w:rStyle w:val="mtk9"/>
          <w:rFonts w:ascii="Arial" w:hAnsi="Arial" w:cs="Arial"/>
        </w:rPr>
        <w:t>knapsack</w:t>
      </w:r>
      <w:r w:rsidRPr="00606E5A">
        <w:rPr>
          <w:rStyle w:val="mtk1"/>
          <w:rFonts w:ascii="Arial" w:hAnsi="Arial" w:cs="Arial"/>
        </w:rPr>
        <w:t>)</w:t>
      </w:r>
      <w:r w:rsidRPr="00606E5A">
        <w:rPr>
          <w:rFonts w:ascii="Arial" w:hAnsi="Arial" w:cs="Arial"/>
        </w:rPr>
        <w:br/>
      </w:r>
      <w:r w:rsidRPr="00606E5A">
        <w:rPr>
          <w:rStyle w:val="mtk1"/>
          <w:rFonts w:ascii="Arial" w:hAnsi="Arial" w:cs="Arial"/>
        </w:rPr>
        <w:t>print(</w:t>
      </w:r>
      <w:r w:rsidRPr="00606E5A">
        <w:rPr>
          <w:rStyle w:val="mtk9"/>
          <w:rFonts w:ascii="Arial" w:hAnsi="Arial" w:cs="Arial"/>
        </w:rPr>
        <w:t>size</w:t>
      </w:r>
      <w:r w:rsidRPr="00606E5A">
        <w:rPr>
          <w:rStyle w:val="mtk1"/>
          <w:rFonts w:ascii="Arial" w:hAnsi="Arial" w:cs="Arial"/>
        </w:rPr>
        <w:t xml:space="preserve">) </w:t>
      </w:r>
      <w:r w:rsidRPr="00606E5A">
        <w:rPr>
          <w:rStyle w:val="mtk16"/>
          <w:rFonts w:ascii="Arial" w:hAnsi="Arial" w:cs="Arial"/>
        </w:rPr>
        <w:t># Output: 5</w:t>
      </w:r>
    </w:p>
    <w:p w14:paraId="359B4F09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  <w:proofErr w:type="spellStart"/>
      <w:r w:rsidRPr="00606E5A">
        <w:rPr>
          <w:rStyle w:val="mtk16"/>
          <w:rFonts w:ascii="Arial" w:hAnsi="Arial" w:cs="Arial"/>
        </w:rPr>
        <w:t>cnt</w:t>
      </w:r>
      <w:proofErr w:type="spellEnd"/>
      <w:r w:rsidRPr="00606E5A">
        <w:rPr>
          <w:rStyle w:val="mtk16"/>
          <w:rFonts w:ascii="Arial" w:hAnsi="Arial" w:cs="Arial"/>
        </w:rPr>
        <w:t xml:space="preserve"> = </w:t>
      </w:r>
      <w:proofErr w:type="spellStart"/>
      <w:proofErr w:type="gramStart"/>
      <w:r w:rsidRPr="00606E5A">
        <w:rPr>
          <w:rStyle w:val="mtk16"/>
          <w:rFonts w:ascii="Arial" w:hAnsi="Arial" w:cs="Arial"/>
        </w:rPr>
        <w:t>knapsack.count</w:t>
      </w:r>
      <w:proofErr w:type="spellEnd"/>
      <w:proofErr w:type="gramEnd"/>
      <w:r w:rsidRPr="00606E5A">
        <w:rPr>
          <w:rStyle w:val="mtk16"/>
          <w:rFonts w:ascii="Arial" w:hAnsi="Arial" w:cs="Arial"/>
        </w:rPr>
        <w:t>(7)</w:t>
      </w:r>
    </w:p>
    <w:p w14:paraId="2233E06B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  <w:r w:rsidRPr="00606E5A">
        <w:rPr>
          <w:rStyle w:val="mtk16"/>
          <w:rFonts w:ascii="Arial" w:hAnsi="Arial" w:cs="Arial"/>
        </w:rPr>
        <w:t>print(</w:t>
      </w:r>
      <w:proofErr w:type="spellStart"/>
      <w:r w:rsidRPr="00606E5A">
        <w:rPr>
          <w:rStyle w:val="mtk16"/>
          <w:rFonts w:ascii="Arial" w:hAnsi="Arial" w:cs="Arial"/>
        </w:rPr>
        <w:t>cnt</w:t>
      </w:r>
      <w:proofErr w:type="spellEnd"/>
      <w:r w:rsidRPr="00606E5A">
        <w:rPr>
          <w:rStyle w:val="mtk16"/>
          <w:rFonts w:ascii="Arial" w:hAnsi="Arial" w:cs="Arial"/>
        </w:rPr>
        <w:t>) # Output: 1</w:t>
      </w:r>
    </w:p>
    <w:p w14:paraId="3B351BAC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</w:p>
    <w:p w14:paraId="7F73752A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  <w:proofErr w:type="spellStart"/>
      <w:r w:rsidRPr="00606E5A">
        <w:rPr>
          <w:rStyle w:val="mtk9"/>
          <w:rFonts w:ascii="Arial" w:hAnsi="Arial" w:cs="Arial"/>
        </w:rPr>
        <w:t>exampleList</w:t>
      </w:r>
      <w:proofErr w:type="spellEnd"/>
      <w:r w:rsidRPr="00606E5A">
        <w:rPr>
          <w:rStyle w:val="mtk1"/>
          <w:rFonts w:ascii="Arial" w:hAnsi="Arial" w:cs="Arial"/>
        </w:rPr>
        <w:t xml:space="preserve"> = [</w:t>
      </w:r>
      <w:r w:rsidRPr="00606E5A">
        <w:rPr>
          <w:rStyle w:val="mtk9"/>
          <w:rFonts w:ascii="Arial" w:hAnsi="Arial" w:cs="Arial"/>
        </w:rPr>
        <w:t>4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2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1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9"/>
          <w:rFonts w:ascii="Arial" w:hAnsi="Arial" w:cs="Arial"/>
        </w:rPr>
        <w:t>3</w:t>
      </w:r>
      <w:r w:rsidRPr="00606E5A">
        <w:rPr>
          <w:rStyle w:val="mtk1"/>
          <w:rFonts w:ascii="Arial" w:hAnsi="Arial" w:cs="Arial"/>
        </w:rPr>
        <w:t>]</w:t>
      </w:r>
      <w:r w:rsidRPr="00606E5A">
        <w:rPr>
          <w:rFonts w:ascii="Arial" w:hAnsi="Arial" w:cs="Arial"/>
        </w:rPr>
        <w:br/>
      </w:r>
      <w:proofErr w:type="spellStart"/>
      <w:r w:rsidRPr="00606E5A">
        <w:rPr>
          <w:rStyle w:val="mtk9"/>
          <w:rFonts w:ascii="Arial" w:hAnsi="Arial" w:cs="Arial"/>
        </w:rPr>
        <w:t>exampleList</w:t>
      </w:r>
      <w:r w:rsidRPr="00606E5A">
        <w:rPr>
          <w:rStyle w:val="mtk1"/>
          <w:rFonts w:ascii="Arial" w:hAnsi="Arial" w:cs="Arial"/>
        </w:rPr>
        <w:t>.</w:t>
      </w:r>
      <w:r w:rsidRPr="00606E5A">
        <w:rPr>
          <w:rStyle w:val="mtk10"/>
          <w:rFonts w:ascii="Arial" w:hAnsi="Arial" w:cs="Arial"/>
        </w:rPr>
        <w:t>sort</w:t>
      </w:r>
      <w:proofErr w:type="spellEnd"/>
      <w:r w:rsidRPr="00606E5A">
        <w:rPr>
          <w:rStyle w:val="mtk1"/>
          <w:rFonts w:ascii="Arial" w:hAnsi="Arial" w:cs="Arial"/>
        </w:rPr>
        <w:t>()</w:t>
      </w:r>
      <w:r w:rsidRPr="00606E5A">
        <w:rPr>
          <w:rFonts w:ascii="Arial" w:hAnsi="Arial" w:cs="Arial"/>
        </w:rPr>
        <w:br/>
      </w:r>
      <w:r w:rsidRPr="00606E5A">
        <w:rPr>
          <w:rStyle w:val="mtk1"/>
          <w:rFonts w:ascii="Arial" w:hAnsi="Arial" w:cs="Arial"/>
        </w:rPr>
        <w:t>print(</w:t>
      </w:r>
      <w:proofErr w:type="spellStart"/>
      <w:r w:rsidRPr="00606E5A">
        <w:rPr>
          <w:rStyle w:val="mtk9"/>
          <w:rFonts w:ascii="Arial" w:hAnsi="Arial" w:cs="Arial"/>
        </w:rPr>
        <w:t>exampleList</w:t>
      </w:r>
      <w:proofErr w:type="spellEnd"/>
      <w:r w:rsidRPr="00606E5A">
        <w:rPr>
          <w:rStyle w:val="mtk1"/>
          <w:rFonts w:ascii="Arial" w:hAnsi="Arial" w:cs="Arial"/>
        </w:rPr>
        <w:t>)</w:t>
      </w:r>
      <w:r w:rsidRPr="00606E5A">
        <w:rPr>
          <w:rFonts w:ascii="Arial" w:hAnsi="Arial" w:cs="Arial"/>
        </w:rPr>
        <w:br/>
      </w:r>
      <w:r w:rsidRPr="00606E5A">
        <w:rPr>
          <w:rStyle w:val="mtk16"/>
          <w:rFonts w:ascii="Arial" w:hAnsi="Arial" w:cs="Arial"/>
        </w:rPr>
        <w:t># Output: [1, 2, 3, 4]</w:t>
      </w:r>
    </w:p>
    <w:p w14:paraId="0B62CABE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</w:p>
    <w:p w14:paraId="68087F83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</w:p>
    <w:p w14:paraId="2910B00A" w14:textId="77777777" w:rsidR="00606E5A" w:rsidRPr="00606E5A" w:rsidRDefault="00606E5A" w:rsidP="00606E5A">
      <w:pPr>
        <w:spacing w:line="300" w:lineRule="atLeast"/>
        <w:rPr>
          <w:rStyle w:val="mtk16"/>
          <w:rFonts w:ascii="Arial" w:hAnsi="Arial" w:cs="Arial"/>
        </w:rPr>
      </w:pPr>
      <w:r w:rsidRPr="00606E5A">
        <w:rPr>
          <w:rStyle w:val="mtk9"/>
          <w:rFonts w:ascii="Arial" w:hAnsi="Arial" w:cs="Arial"/>
        </w:rPr>
        <w:t>soups</w:t>
      </w:r>
      <w:r w:rsidRPr="00606E5A">
        <w:rPr>
          <w:rStyle w:val="mtk1"/>
          <w:rFonts w:ascii="Arial" w:hAnsi="Arial" w:cs="Arial"/>
        </w:rPr>
        <w:t xml:space="preserve"> = [</w:t>
      </w:r>
      <w:r w:rsidRPr="00606E5A">
        <w:rPr>
          <w:rStyle w:val="mtk8"/>
          <w:rFonts w:ascii="Arial" w:hAnsi="Arial" w:cs="Arial"/>
        </w:rPr>
        <w:t>'minestrone'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8"/>
          <w:rFonts w:ascii="Arial" w:hAnsi="Arial" w:cs="Arial"/>
        </w:rPr>
        <w:t>'lentil'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8"/>
          <w:rFonts w:ascii="Arial" w:hAnsi="Arial" w:cs="Arial"/>
        </w:rPr>
        <w:t>'pho'</w:t>
      </w:r>
      <w:r w:rsidRPr="00606E5A">
        <w:rPr>
          <w:rStyle w:val="mtk1"/>
          <w:rFonts w:ascii="Arial" w:hAnsi="Arial" w:cs="Arial"/>
        </w:rPr>
        <w:t xml:space="preserve">, </w:t>
      </w:r>
      <w:r w:rsidRPr="00606E5A">
        <w:rPr>
          <w:rStyle w:val="mtk8"/>
          <w:rFonts w:ascii="Arial" w:hAnsi="Arial" w:cs="Arial"/>
        </w:rPr>
        <w:t>'laksa'</w:t>
      </w:r>
      <w:r w:rsidRPr="00606E5A">
        <w:rPr>
          <w:rStyle w:val="mtk1"/>
          <w:rFonts w:ascii="Arial" w:hAnsi="Arial" w:cs="Arial"/>
        </w:rPr>
        <w:t>]</w:t>
      </w:r>
      <w:r w:rsidRPr="00606E5A">
        <w:rPr>
          <w:rFonts w:ascii="Arial" w:hAnsi="Arial" w:cs="Arial"/>
        </w:rPr>
        <w:br/>
      </w:r>
      <w:proofErr w:type="gramStart"/>
      <w:r w:rsidRPr="00606E5A">
        <w:rPr>
          <w:rStyle w:val="mtk9"/>
          <w:rFonts w:ascii="Arial" w:hAnsi="Arial" w:cs="Arial"/>
        </w:rPr>
        <w:t>soups</w:t>
      </w:r>
      <w:r w:rsidRPr="00606E5A">
        <w:rPr>
          <w:rStyle w:val="mtk1"/>
          <w:rFonts w:ascii="Arial" w:hAnsi="Arial" w:cs="Arial"/>
        </w:rPr>
        <w:t>[</w:t>
      </w:r>
      <w:proofErr w:type="gramEnd"/>
      <w:r w:rsidRPr="00606E5A">
        <w:rPr>
          <w:rStyle w:val="mtk9"/>
          <w:rFonts w:ascii="Arial" w:hAnsi="Arial" w:cs="Arial"/>
        </w:rPr>
        <w:t>-1</w:t>
      </w:r>
      <w:r w:rsidRPr="00606E5A">
        <w:rPr>
          <w:rStyle w:val="mtk1"/>
          <w:rFonts w:ascii="Arial" w:hAnsi="Arial" w:cs="Arial"/>
        </w:rPr>
        <w:t>]   </w:t>
      </w:r>
      <w:r w:rsidRPr="00606E5A">
        <w:rPr>
          <w:rStyle w:val="mtk16"/>
          <w:rFonts w:ascii="Arial" w:hAnsi="Arial" w:cs="Arial"/>
        </w:rPr>
        <w:t># output: 'laksa'</w:t>
      </w:r>
      <w:r w:rsidRPr="00606E5A">
        <w:rPr>
          <w:rFonts w:ascii="Arial" w:hAnsi="Arial" w:cs="Arial"/>
        </w:rPr>
        <w:br/>
      </w:r>
      <w:r w:rsidRPr="00606E5A">
        <w:rPr>
          <w:rStyle w:val="mtk9"/>
          <w:rFonts w:ascii="Arial" w:hAnsi="Arial" w:cs="Arial"/>
        </w:rPr>
        <w:t>soups</w:t>
      </w:r>
      <w:r w:rsidRPr="00606E5A">
        <w:rPr>
          <w:rStyle w:val="mtk1"/>
          <w:rFonts w:ascii="Arial" w:hAnsi="Arial" w:cs="Arial"/>
        </w:rPr>
        <w:t>[</w:t>
      </w:r>
      <w:r w:rsidRPr="00606E5A">
        <w:rPr>
          <w:rStyle w:val="mtk9"/>
          <w:rFonts w:ascii="Arial" w:hAnsi="Arial" w:cs="Arial"/>
        </w:rPr>
        <w:t>-3</w:t>
      </w:r>
      <w:r w:rsidRPr="00606E5A">
        <w:rPr>
          <w:rStyle w:val="mtk1"/>
          <w:rFonts w:ascii="Arial" w:hAnsi="Arial" w:cs="Arial"/>
        </w:rPr>
        <w:t>:]  </w:t>
      </w:r>
      <w:r w:rsidRPr="00606E5A">
        <w:rPr>
          <w:rStyle w:val="mtk16"/>
          <w:rFonts w:ascii="Arial" w:hAnsi="Arial" w:cs="Arial"/>
        </w:rPr>
        <w:t># output: 'lentil', 'pho', 'laksa'</w:t>
      </w:r>
      <w:r w:rsidRPr="00606E5A">
        <w:rPr>
          <w:rFonts w:ascii="Arial" w:hAnsi="Arial" w:cs="Arial"/>
        </w:rPr>
        <w:br/>
      </w:r>
      <w:r w:rsidRPr="00606E5A">
        <w:rPr>
          <w:rStyle w:val="mtk9"/>
          <w:rFonts w:ascii="Arial" w:hAnsi="Arial" w:cs="Arial"/>
        </w:rPr>
        <w:t>soups</w:t>
      </w:r>
      <w:r w:rsidRPr="00606E5A">
        <w:rPr>
          <w:rStyle w:val="mtk1"/>
          <w:rFonts w:ascii="Arial" w:hAnsi="Arial" w:cs="Arial"/>
        </w:rPr>
        <w:t>[:</w:t>
      </w:r>
      <w:r w:rsidRPr="00606E5A">
        <w:rPr>
          <w:rStyle w:val="mtk9"/>
          <w:rFonts w:ascii="Arial" w:hAnsi="Arial" w:cs="Arial"/>
        </w:rPr>
        <w:t>-2</w:t>
      </w:r>
      <w:r w:rsidRPr="00606E5A">
        <w:rPr>
          <w:rStyle w:val="mtk1"/>
          <w:rFonts w:ascii="Arial" w:hAnsi="Arial" w:cs="Arial"/>
        </w:rPr>
        <w:t>]  </w:t>
      </w:r>
      <w:r w:rsidRPr="00606E5A">
        <w:rPr>
          <w:rStyle w:val="mtk16"/>
          <w:rFonts w:ascii="Arial" w:hAnsi="Arial" w:cs="Arial"/>
        </w:rPr>
        <w:t># output: 'minestrone', 'lentil'</w:t>
      </w:r>
    </w:p>
    <w:p w14:paraId="1CFA8EEE" w14:textId="5349F117" w:rsidR="00606E5A" w:rsidRDefault="00606E5A" w:rsidP="003537F2">
      <w:pPr>
        <w:rPr>
          <w:rFonts w:ascii="Arial" w:hAnsi="Arial" w:cs="Arial"/>
          <w:b/>
          <w:bCs/>
        </w:rPr>
      </w:pPr>
    </w:p>
    <w:p w14:paraId="56B2D4C6" w14:textId="77777777" w:rsidR="00606E5A" w:rsidRDefault="00606E5A" w:rsidP="003537F2">
      <w:pPr>
        <w:rPr>
          <w:rFonts w:ascii="Arial" w:hAnsi="Arial" w:cs="Arial"/>
          <w:b/>
          <w:bCs/>
        </w:rPr>
      </w:pPr>
    </w:p>
    <w:p w14:paraId="40F4E2DD" w14:textId="75A02D66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LINK:</w:t>
      </w:r>
    </w:p>
    <w:p w14:paraId="19C99285" w14:textId="77777777" w:rsidR="003537F2" w:rsidRDefault="003537F2" w:rsidP="003537F2"/>
    <w:p w14:paraId="69A10148" w14:textId="2C160C2C" w:rsidR="00363B2A" w:rsidRDefault="00606E5A" w:rsidP="003537F2">
      <w:hyperlink r:id="rId8" w:history="1">
        <w:r w:rsidRPr="00ED736D">
          <w:rPr>
            <w:rStyle w:val="Hyperlink"/>
          </w:rPr>
          <w:t>http://103.53.53.18/mod/hvp/view.php?id=316</w:t>
        </w:r>
      </w:hyperlink>
      <w:r>
        <w:t xml:space="preserve"> </w:t>
      </w:r>
    </w:p>
    <w:p w14:paraId="45741A2F" w14:textId="77777777" w:rsidR="00606E5A" w:rsidRDefault="00606E5A" w:rsidP="003537F2"/>
    <w:p w14:paraId="65D7C22C" w14:textId="77777777" w:rsidR="00363B2A" w:rsidRDefault="00363B2A" w:rsidP="00363B2A">
      <w:pPr>
        <w:rPr>
          <w:rFonts w:ascii="Arial" w:hAnsi="Arial" w:cs="Arial"/>
        </w:rPr>
      </w:pPr>
    </w:p>
    <w:p w14:paraId="4266DB9B" w14:textId="72B53808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RESULT:</w:t>
      </w:r>
    </w:p>
    <w:p w14:paraId="2D337036" w14:textId="29649146" w:rsidR="003537F2" w:rsidRDefault="003537F2" w:rsidP="003537F2">
      <w:pPr>
        <w:rPr>
          <w:rFonts w:ascii="Arial" w:hAnsi="Arial" w:cs="Arial"/>
          <w:b/>
          <w:bCs/>
        </w:rPr>
      </w:pPr>
    </w:p>
    <w:p w14:paraId="7254E687" w14:textId="13D2487C" w:rsidR="003537F2" w:rsidRPr="00606E5A" w:rsidRDefault="00606E5A" w:rsidP="003537F2">
      <w:pPr>
        <w:tabs>
          <w:tab w:val="left" w:pos="1740"/>
        </w:tabs>
        <w:rPr>
          <w:rFonts w:ascii="Arial" w:hAnsi="Arial" w:cs="Arial"/>
        </w:rPr>
      </w:pPr>
      <w:r w:rsidRPr="00606E5A">
        <w:rPr>
          <w:rFonts w:ascii="Arial" w:hAnsi="Arial" w:cs="Arial"/>
        </w:rPr>
        <w:t>The above program has been successfully verified</w:t>
      </w:r>
      <w:bookmarkStart w:id="0" w:name="_GoBack"/>
      <w:bookmarkEnd w:id="0"/>
      <w:r w:rsidRPr="00606E5A">
        <w:rPr>
          <w:rFonts w:ascii="Arial" w:hAnsi="Arial" w:cs="Arial"/>
          <w:sz w:val="24"/>
          <w:szCs w:val="24"/>
          <w:lang w:val="en-IN"/>
        </w:rPr>
        <w:t>.</w:t>
      </w:r>
    </w:p>
    <w:sectPr w:rsidR="003537F2" w:rsidRPr="0060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2"/>
    <w:rsid w:val="003537F2"/>
    <w:rsid w:val="00363B2A"/>
    <w:rsid w:val="00606E5A"/>
    <w:rsid w:val="00645252"/>
    <w:rsid w:val="00673495"/>
    <w:rsid w:val="006D3D74"/>
    <w:rsid w:val="0083569A"/>
    <w:rsid w:val="00A9204E"/>
    <w:rsid w:val="00E1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A10"/>
  <w15:chartTrackingRefBased/>
  <w15:docId w15:val="{8C02F8A1-2E71-4381-8B6E-7B4D5B9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537F2"/>
    <w:rPr>
      <w:color w:val="605E5C"/>
      <w:shd w:val="clear" w:color="auto" w:fill="E1DFDD"/>
    </w:rPr>
  </w:style>
  <w:style w:type="character" w:customStyle="1" w:styleId="mtk9">
    <w:name w:val="mtk9"/>
    <w:basedOn w:val="DefaultParagraphFont"/>
    <w:rsid w:val="00606E5A"/>
  </w:style>
  <w:style w:type="character" w:customStyle="1" w:styleId="mtk1">
    <w:name w:val="mtk1"/>
    <w:basedOn w:val="DefaultParagraphFont"/>
    <w:rsid w:val="00606E5A"/>
  </w:style>
  <w:style w:type="character" w:customStyle="1" w:styleId="mtk8">
    <w:name w:val="mtk8"/>
    <w:basedOn w:val="DefaultParagraphFont"/>
    <w:qFormat/>
    <w:rsid w:val="00606E5A"/>
  </w:style>
  <w:style w:type="character" w:customStyle="1" w:styleId="mtk16">
    <w:name w:val="mtk16"/>
    <w:basedOn w:val="DefaultParagraphFont"/>
    <w:qFormat/>
    <w:rsid w:val="00606E5A"/>
  </w:style>
  <w:style w:type="character" w:customStyle="1" w:styleId="mtk10">
    <w:name w:val="mtk10"/>
    <w:basedOn w:val="DefaultParagraphFont"/>
    <w:rsid w:val="00606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hvp/view.php?id=31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%20RAJ\AppData\Local\Microsoft\Office\16.0\DTS\en-US%7bF87DF276-982B-4BC9-92E7-BC2D79B466A9%7d\%7bF1C84F65-A18D-4107-AAF0-9B3C837F3D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{F1C84F65-A18D-4107-AAF0-9B3C837F3DAC}tf02786999_win32</Template>
  <TotalTime>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 K</cp:lastModifiedBy>
  <cp:revision>2</cp:revision>
  <dcterms:created xsi:type="dcterms:W3CDTF">2020-11-23T09:15:00Z</dcterms:created>
  <dcterms:modified xsi:type="dcterms:W3CDTF">2020-11-23T09:15:00Z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