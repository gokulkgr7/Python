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7B0C" w14:textId="554AE3EC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Exercise NO:</w:t>
      </w:r>
      <w:r w:rsidR="00DD6672">
        <w:rPr>
          <w:rFonts w:ascii="Arial" w:hAnsi="Arial" w:cs="Arial"/>
          <w:b/>
          <w:bCs/>
          <w:i/>
          <w:iCs/>
        </w:rPr>
        <w:t>3</w:t>
      </w:r>
    </w:p>
    <w:p w14:paraId="3FC5ABF1" w14:textId="77777777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</w:p>
    <w:p w14:paraId="6A635682" w14:textId="441FAEEE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DATE: 17/10/2020</w:t>
      </w:r>
    </w:p>
    <w:p w14:paraId="0B2BFEC2" w14:textId="31D91C83" w:rsidR="003537F2" w:rsidRPr="003537F2" w:rsidRDefault="003537F2" w:rsidP="003537F2">
      <w:pPr>
        <w:rPr>
          <w:rFonts w:ascii="Arial" w:hAnsi="Arial" w:cs="Arial"/>
        </w:rPr>
      </w:pPr>
    </w:p>
    <w:p w14:paraId="7127A4BB" w14:textId="77777777" w:rsidR="003537F2" w:rsidRDefault="003537F2" w:rsidP="003537F2"/>
    <w:p w14:paraId="4D55A8EA" w14:textId="6506B66E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AIM:</w:t>
      </w:r>
    </w:p>
    <w:p w14:paraId="4D918A0E" w14:textId="636A0ABC" w:rsidR="003537F2" w:rsidRDefault="003537F2" w:rsidP="003537F2"/>
    <w:p w14:paraId="53386B2A" w14:textId="11851E00" w:rsidR="003537F2" w:rsidRDefault="00DD6672" w:rsidP="003537F2">
      <w:r>
        <w:rPr>
          <w:rFonts w:ascii="Arial" w:hAnsi="Arial" w:cs="Arial"/>
          <w:color w:val="333333"/>
          <w:shd w:val="clear" w:color="auto" w:fill="FFFFFF"/>
        </w:rPr>
        <w:t>Write a Python program to remove and print every second number from a list of numbers until the list becomes empty.</w:t>
      </w:r>
    </w:p>
    <w:p w14:paraId="19B75AD8" w14:textId="77777777" w:rsidR="00363B2A" w:rsidRDefault="00363B2A" w:rsidP="003537F2">
      <w:pPr>
        <w:rPr>
          <w:rFonts w:ascii="Arial" w:hAnsi="Arial" w:cs="Arial"/>
          <w:b/>
          <w:bCs/>
        </w:rPr>
      </w:pPr>
    </w:p>
    <w:p w14:paraId="22A5A855" w14:textId="34C236A6" w:rsidR="003537F2" w:rsidRDefault="003537F2" w:rsidP="003537F2">
      <w:r w:rsidRPr="003537F2">
        <w:rPr>
          <w:rFonts w:ascii="Arial" w:hAnsi="Arial" w:cs="Arial"/>
          <w:b/>
          <w:bCs/>
        </w:rPr>
        <w:t>PROGRAM</w:t>
      </w:r>
      <w:r>
        <w:t>:</w:t>
      </w:r>
    </w:p>
    <w:p w14:paraId="3D262E03" w14:textId="7CC00E2A" w:rsidR="003537F2" w:rsidRDefault="003537F2" w:rsidP="003537F2"/>
    <w:p w14:paraId="21EFF8FC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def </w:t>
      </w:r>
      <w:proofErr w:type="spellStart"/>
      <w:r w:rsidRPr="00DD6672">
        <w:rPr>
          <w:rFonts w:ascii="Arial" w:hAnsi="Arial" w:cs="Arial"/>
        </w:rPr>
        <w:t>removeThirdNumber</w:t>
      </w:r>
      <w:proofErr w:type="spellEnd"/>
      <w:r w:rsidRPr="00DD6672">
        <w:rPr>
          <w:rFonts w:ascii="Arial" w:hAnsi="Arial" w:cs="Arial"/>
        </w:rPr>
        <w:t>(</w:t>
      </w:r>
      <w:proofErr w:type="spellStart"/>
      <w:r w:rsidRPr="00DD6672">
        <w:rPr>
          <w:rFonts w:ascii="Arial" w:hAnsi="Arial" w:cs="Arial"/>
        </w:rPr>
        <w:t>lst</w:t>
      </w:r>
      <w:proofErr w:type="spellEnd"/>
      <w:r w:rsidRPr="00DD6672">
        <w:rPr>
          <w:rFonts w:ascii="Arial" w:hAnsi="Arial" w:cs="Arial"/>
        </w:rPr>
        <w:t>):</w:t>
      </w:r>
    </w:p>
    <w:p w14:paraId="0E2F9206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   lst1</w:t>
      </w:r>
      <w:proofErr w:type="gramStart"/>
      <w:r w:rsidRPr="00DD6672">
        <w:rPr>
          <w:rFonts w:ascii="Arial" w:hAnsi="Arial" w:cs="Arial"/>
        </w:rPr>
        <w:t>=[</w:t>
      </w:r>
      <w:proofErr w:type="gramEnd"/>
      <w:r w:rsidRPr="00DD6672">
        <w:rPr>
          <w:rFonts w:ascii="Arial" w:hAnsi="Arial" w:cs="Arial"/>
        </w:rPr>
        <w:t>]</w:t>
      </w:r>
    </w:p>
    <w:p w14:paraId="5201A5AD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   pos=1</w:t>
      </w:r>
    </w:p>
    <w:p w14:paraId="243DD237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   s=0</w:t>
      </w:r>
    </w:p>
    <w:p w14:paraId="72B63ED3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   for </w:t>
      </w:r>
      <w:proofErr w:type="spellStart"/>
      <w:r w:rsidRPr="00DD6672">
        <w:rPr>
          <w:rFonts w:ascii="Arial" w:hAnsi="Arial" w:cs="Arial"/>
        </w:rPr>
        <w:t>i</w:t>
      </w:r>
      <w:proofErr w:type="spellEnd"/>
      <w:r w:rsidRPr="00DD6672">
        <w:rPr>
          <w:rFonts w:ascii="Arial" w:hAnsi="Arial" w:cs="Arial"/>
        </w:rPr>
        <w:t xml:space="preserve"> in range(</w:t>
      </w:r>
      <w:proofErr w:type="gramStart"/>
      <w:r w:rsidRPr="00DD6672">
        <w:rPr>
          <w:rFonts w:ascii="Arial" w:hAnsi="Arial" w:cs="Arial"/>
        </w:rPr>
        <w:t>0,len</w:t>
      </w:r>
      <w:proofErr w:type="gramEnd"/>
      <w:r w:rsidRPr="00DD6672">
        <w:rPr>
          <w:rFonts w:ascii="Arial" w:hAnsi="Arial" w:cs="Arial"/>
        </w:rPr>
        <w:t>(</w:t>
      </w:r>
      <w:proofErr w:type="spellStart"/>
      <w:r w:rsidRPr="00DD6672">
        <w:rPr>
          <w:rFonts w:ascii="Arial" w:hAnsi="Arial" w:cs="Arial"/>
        </w:rPr>
        <w:t>lst</w:t>
      </w:r>
      <w:proofErr w:type="spellEnd"/>
      <w:r w:rsidRPr="00DD6672">
        <w:rPr>
          <w:rFonts w:ascii="Arial" w:hAnsi="Arial" w:cs="Arial"/>
        </w:rPr>
        <w:t>)):</w:t>
      </w:r>
    </w:p>
    <w:p w14:paraId="5495235B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       s=(</w:t>
      </w:r>
      <w:proofErr w:type="spellStart"/>
      <w:r w:rsidRPr="00DD6672">
        <w:rPr>
          <w:rFonts w:ascii="Arial" w:hAnsi="Arial" w:cs="Arial"/>
        </w:rPr>
        <w:t>pos+</w:t>
      </w:r>
      <w:proofErr w:type="gramStart"/>
      <w:r w:rsidRPr="00DD6672">
        <w:rPr>
          <w:rFonts w:ascii="Arial" w:hAnsi="Arial" w:cs="Arial"/>
        </w:rPr>
        <w:t>s</w:t>
      </w:r>
      <w:proofErr w:type="spellEnd"/>
      <w:r w:rsidRPr="00DD6672">
        <w:rPr>
          <w:rFonts w:ascii="Arial" w:hAnsi="Arial" w:cs="Arial"/>
        </w:rPr>
        <w:t>)%</w:t>
      </w:r>
      <w:proofErr w:type="spellStart"/>
      <w:proofErr w:type="gramEnd"/>
      <w:r w:rsidRPr="00DD6672">
        <w:rPr>
          <w:rFonts w:ascii="Arial" w:hAnsi="Arial" w:cs="Arial"/>
        </w:rPr>
        <w:t>len</w:t>
      </w:r>
      <w:proofErr w:type="spellEnd"/>
      <w:r w:rsidRPr="00DD6672">
        <w:rPr>
          <w:rFonts w:ascii="Arial" w:hAnsi="Arial" w:cs="Arial"/>
        </w:rPr>
        <w:t>(</w:t>
      </w:r>
      <w:proofErr w:type="spellStart"/>
      <w:r w:rsidRPr="00DD6672">
        <w:rPr>
          <w:rFonts w:ascii="Arial" w:hAnsi="Arial" w:cs="Arial"/>
        </w:rPr>
        <w:t>lst</w:t>
      </w:r>
      <w:proofErr w:type="spellEnd"/>
      <w:r w:rsidRPr="00DD6672">
        <w:rPr>
          <w:rFonts w:ascii="Arial" w:hAnsi="Arial" w:cs="Arial"/>
        </w:rPr>
        <w:t>)</w:t>
      </w:r>
    </w:p>
    <w:p w14:paraId="787A39E4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       e1=</w:t>
      </w:r>
      <w:proofErr w:type="spellStart"/>
      <w:r w:rsidRPr="00DD6672">
        <w:rPr>
          <w:rFonts w:ascii="Arial" w:hAnsi="Arial" w:cs="Arial"/>
        </w:rPr>
        <w:t>lst.pop</w:t>
      </w:r>
      <w:proofErr w:type="spellEnd"/>
      <w:r w:rsidRPr="00DD6672">
        <w:rPr>
          <w:rFonts w:ascii="Arial" w:hAnsi="Arial" w:cs="Arial"/>
        </w:rPr>
        <w:t>(s)</w:t>
      </w:r>
    </w:p>
    <w:p w14:paraId="040BC5E2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       lst1.append(e1)</w:t>
      </w:r>
    </w:p>
    <w:p w14:paraId="52B331DD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   return lst1</w:t>
      </w:r>
    </w:p>
    <w:p w14:paraId="3F8CBF0E" w14:textId="77777777" w:rsidR="00DD6672" w:rsidRPr="00DD6672" w:rsidRDefault="00DD6672" w:rsidP="00DD6672">
      <w:pPr>
        <w:rPr>
          <w:rFonts w:ascii="Arial" w:hAnsi="Arial" w:cs="Arial"/>
        </w:rPr>
      </w:pPr>
    </w:p>
    <w:p w14:paraId="158A58C6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>n=int(</w:t>
      </w:r>
      <w:proofErr w:type="gramStart"/>
      <w:r w:rsidRPr="00DD6672">
        <w:rPr>
          <w:rFonts w:ascii="Arial" w:hAnsi="Arial" w:cs="Arial"/>
        </w:rPr>
        <w:t>input(</w:t>
      </w:r>
      <w:proofErr w:type="gramEnd"/>
      <w:r w:rsidRPr="00DD6672">
        <w:rPr>
          <w:rFonts w:ascii="Arial" w:hAnsi="Arial" w:cs="Arial"/>
        </w:rPr>
        <w:t>))</w:t>
      </w:r>
    </w:p>
    <w:p w14:paraId="777C71DA" w14:textId="77777777" w:rsidR="00DD6672" w:rsidRPr="00DD6672" w:rsidRDefault="00DD6672" w:rsidP="00DD6672">
      <w:pPr>
        <w:rPr>
          <w:rFonts w:ascii="Arial" w:hAnsi="Arial" w:cs="Arial"/>
        </w:rPr>
      </w:pPr>
      <w:proofErr w:type="spellStart"/>
      <w:r w:rsidRPr="00DD6672">
        <w:rPr>
          <w:rFonts w:ascii="Arial" w:hAnsi="Arial" w:cs="Arial"/>
        </w:rPr>
        <w:t>int_list</w:t>
      </w:r>
      <w:proofErr w:type="spellEnd"/>
      <w:proofErr w:type="gramStart"/>
      <w:r w:rsidRPr="00DD6672">
        <w:rPr>
          <w:rFonts w:ascii="Arial" w:hAnsi="Arial" w:cs="Arial"/>
        </w:rPr>
        <w:t>=[</w:t>
      </w:r>
      <w:proofErr w:type="gramEnd"/>
      <w:r w:rsidRPr="00DD6672">
        <w:rPr>
          <w:rFonts w:ascii="Arial" w:hAnsi="Arial" w:cs="Arial"/>
        </w:rPr>
        <w:t>]</w:t>
      </w:r>
    </w:p>
    <w:p w14:paraId="128A77C0" w14:textId="6520CB9A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for </w:t>
      </w:r>
      <w:proofErr w:type="spellStart"/>
      <w:r w:rsidRPr="00DD6672">
        <w:rPr>
          <w:rFonts w:ascii="Arial" w:hAnsi="Arial" w:cs="Arial"/>
        </w:rPr>
        <w:t>i</w:t>
      </w:r>
      <w:proofErr w:type="spellEnd"/>
      <w:r w:rsidRPr="00DD6672">
        <w:rPr>
          <w:rFonts w:ascii="Arial" w:hAnsi="Arial" w:cs="Arial"/>
        </w:rPr>
        <w:t xml:space="preserve"> in range(</w:t>
      </w:r>
      <w:proofErr w:type="gramStart"/>
      <w:r w:rsidRPr="00DD6672">
        <w:rPr>
          <w:rFonts w:ascii="Arial" w:hAnsi="Arial" w:cs="Arial"/>
        </w:rPr>
        <w:t>0,n</w:t>
      </w:r>
      <w:proofErr w:type="gramEnd"/>
      <w:r w:rsidRPr="00DD6672">
        <w:rPr>
          <w:rFonts w:ascii="Arial" w:hAnsi="Arial" w:cs="Arial"/>
        </w:rPr>
        <w:t>):</w:t>
      </w:r>
    </w:p>
    <w:p w14:paraId="40ACF902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   e=int(</w:t>
      </w:r>
      <w:proofErr w:type="gramStart"/>
      <w:r w:rsidRPr="00DD6672">
        <w:rPr>
          <w:rFonts w:ascii="Arial" w:hAnsi="Arial" w:cs="Arial"/>
        </w:rPr>
        <w:t>input(</w:t>
      </w:r>
      <w:proofErr w:type="gramEnd"/>
      <w:r w:rsidRPr="00DD6672">
        <w:rPr>
          <w:rFonts w:ascii="Arial" w:hAnsi="Arial" w:cs="Arial"/>
        </w:rPr>
        <w:t>))</w:t>
      </w:r>
    </w:p>
    <w:p w14:paraId="46D9A827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   </w:t>
      </w:r>
      <w:proofErr w:type="spellStart"/>
      <w:r w:rsidRPr="00DD6672">
        <w:rPr>
          <w:rFonts w:ascii="Arial" w:hAnsi="Arial" w:cs="Arial"/>
        </w:rPr>
        <w:t>int_</w:t>
      </w:r>
      <w:proofErr w:type="gramStart"/>
      <w:r w:rsidRPr="00DD6672">
        <w:rPr>
          <w:rFonts w:ascii="Arial" w:hAnsi="Arial" w:cs="Arial"/>
        </w:rPr>
        <w:t>list.append</w:t>
      </w:r>
      <w:proofErr w:type="spellEnd"/>
      <w:proofErr w:type="gramEnd"/>
      <w:r w:rsidRPr="00DD6672">
        <w:rPr>
          <w:rFonts w:ascii="Arial" w:hAnsi="Arial" w:cs="Arial"/>
        </w:rPr>
        <w:t>(e)</w:t>
      </w:r>
    </w:p>
    <w:p w14:paraId="2714C59F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>p=</w:t>
      </w:r>
      <w:proofErr w:type="spellStart"/>
      <w:r w:rsidRPr="00DD6672">
        <w:rPr>
          <w:rFonts w:ascii="Arial" w:hAnsi="Arial" w:cs="Arial"/>
        </w:rPr>
        <w:t>removeThirdNumber</w:t>
      </w:r>
      <w:proofErr w:type="spellEnd"/>
      <w:r w:rsidRPr="00DD6672">
        <w:rPr>
          <w:rFonts w:ascii="Arial" w:hAnsi="Arial" w:cs="Arial"/>
        </w:rPr>
        <w:t>(</w:t>
      </w:r>
      <w:proofErr w:type="spellStart"/>
      <w:r w:rsidRPr="00DD6672">
        <w:rPr>
          <w:rFonts w:ascii="Arial" w:hAnsi="Arial" w:cs="Arial"/>
        </w:rPr>
        <w:t>int_list</w:t>
      </w:r>
      <w:proofErr w:type="spellEnd"/>
      <w:r w:rsidRPr="00DD6672">
        <w:rPr>
          <w:rFonts w:ascii="Arial" w:hAnsi="Arial" w:cs="Arial"/>
        </w:rPr>
        <w:t>)</w:t>
      </w:r>
    </w:p>
    <w:p w14:paraId="3F31E853" w14:textId="62EE3C5A" w:rsidR="003537F2" w:rsidRDefault="00DD6672" w:rsidP="00DD6672">
      <w:r w:rsidRPr="00DD6672">
        <w:rPr>
          <w:rFonts w:ascii="Arial" w:hAnsi="Arial" w:cs="Arial"/>
        </w:rPr>
        <w:t>print(p)</w:t>
      </w:r>
    </w:p>
    <w:p w14:paraId="31C0FD12" w14:textId="77777777" w:rsidR="00DD6672" w:rsidRDefault="00DD6672" w:rsidP="003537F2">
      <w:pPr>
        <w:rPr>
          <w:rFonts w:ascii="Arial" w:hAnsi="Arial" w:cs="Arial"/>
          <w:b/>
          <w:bCs/>
        </w:rPr>
      </w:pPr>
    </w:p>
    <w:p w14:paraId="40F4E2DD" w14:textId="688E2F7F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LINK:</w:t>
      </w:r>
    </w:p>
    <w:p w14:paraId="19C99285" w14:textId="77777777" w:rsidR="003537F2" w:rsidRDefault="003537F2" w:rsidP="003537F2"/>
    <w:p w14:paraId="770AF182" w14:textId="42DFB4C3" w:rsidR="00DD6672" w:rsidRPr="00DD6672" w:rsidRDefault="00DD6672" w:rsidP="003537F2">
      <w:pPr>
        <w:rPr>
          <w:rFonts w:ascii="Arial" w:hAnsi="Arial" w:cs="Arial"/>
        </w:rPr>
      </w:pPr>
      <w:hyperlink r:id="rId8" w:history="1">
        <w:r w:rsidRPr="00DD6672">
          <w:rPr>
            <w:rStyle w:val="Hyperlink"/>
            <w:rFonts w:ascii="Arial" w:hAnsi="Arial" w:cs="Arial"/>
          </w:rPr>
          <w:t>http://103.53.53.18/mod/vpl/forms/submissionview.php?id=231&amp;userid=1651</w:t>
        </w:r>
      </w:hyperlink>
    </w:p>
    <w:p w14:paraId="2EB4D699" w14:textId="77777777" w:rsidR="00DD6672" w:rsidRDefault="00DD6672" w:rsidP="003537F2">
      <w:pPr>
        <w:rPr>
          <w:rFonts w:ascii="Arial" w:hAnsi="Arial" w:cs="Arial"/>
          <w:b/>
          <w:bCs/>
        </w:rPr>
      </w:pPr>
    </w:p>
    <w:p w14:paraId="50942F8E" w14:textId="1B267DCD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OUTPUT:</w:t>
      </w:r>
    </w:p>
    <w:p w14:paraId="20DBC15F" w14:textId="29960ABE" w:rsidR="003537F2" w:rsidRDefault="003537F2" w:rsidP="003537F2">
      <w:pPr>
        <w:rPr>
          <w:rFonts w:ascii="Arial" w:hAnsi="Arial" w:cs="Arial"/>
          <w:b/>
          <w:bCs/>
        </w:rPr>
      </w:pPr>
    </w:p>
    <w:p w14:paraId="7A90CCC1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>4 </w:t>
      </w:r>
    </w:p>
    <w:p w14:paraId="200BF5E3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1 </w:t>
      </w:r>
    </w:p>
    <w:p w14:paraId="05E4BCFE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2 </w:t>
      </w:r>
    </w:p>
    <w:p w14:paraId="3333003D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3 </w:t>
      </w:r>
    </w:p>
    <w:p w14:paraId="469D0531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4 </w:t>
      </w:r>
    </w:p>
    <w:p w14:paraId="10DD0B42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2 </w:t>
      </w:r>
    </w:p>
    <w:p w14:paraId="0B05B062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4 </w:t>
      </w:r>
    </w:p>
    <w:p w14:paraId="744C4510" w14:textId="77777777" w:rsidR="00DD6672" w:rsidRPr="00DD6672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3 </w:t>
      </w:r>
    </w:p>
    <w:p w14:paraId="65D7C22C" w14:textId="51943219" w:rsidR="00363B2A" w:rsidRDefault="00DD6672" w:rsidP="00DD6672">
      <w:pPr>
        <w:rPr>
          <w:rFonts w:ascii="Arial" w:hAnsi="Arial" w:cs="Arial"/>
        </w:rPr>
      </w:pPr>
      <w:r w:rsidRPr="00DD6672">
        <w:rPr>
          <w:rFonts w:ascii="Arial" w:hAnsi="Arial" w:cs="Arial"/>
        </w:rPr>
        <w:t xml:space="preserve"> 1</w:t>
      </w:r>
    </w:p>
    <w:p w14:paraId="3D52C4F2" w14:textId="77777777" w:rsidR="00DD6672" w:rsidRDefault="00DD6672" w:rsidP="00DD6672">
      <w:pPr>
        <w:rPr>
          <w:rFonts w:ascii="Arial" w:hAnsi="Arial" w:cs="Arial"/>
        </w:rPr>
      </w:pPr>
    </w:p>
    <w:p w14:paraId="4266DB9B" w14:textId="72B53808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RESULT:</w:t>
      </w:r>
    </w:p>
    <w:p w14:paraId="2D337036" w14:textId="29649146" w:rsidR="003537F2" w:rsidRDefault="003537F2" w:rsidP="003537F2">
      <w:pPr>
        <w:rPr>
          <w:rFonts w:ascii="Arial" w:hAnsi="Arial" w:cs="Arial"/>
          <w:b/>
          <w:bCs/>
        </w:rPr>
      </w:pPr>
    </w:p>
    <w:p w14:paraId="7254E687" w14:textId="17471C35" w:rsidR="003537F2" w:rsidRPr="003537F2" w:rsidRDefault="00DD6672" w:rsidP="003537F2">
      <w:pPr>
        <w:tabs>
          <w:tab w:val="left" w:pos="1740"/>
        </w:tabs>
        <w:rPr>
          <w:rFonts w:ascii="Arial" w:hAnsi="Arial" w:cs="Arial"/>
        </w:rPr>
      </w:pPr>
      <w:r>
        <w:rPr>
          <w:rFonts w:ascii="Arial" w:hAnsi="Arial" w:cs="Arial"/>
        </w:rPr>
        <w:t>To remove and print every second number from a list, A python program is created and the output is obtained</w:t>
      </w:r>
      <w:bookmarkStart w:id="0" w:name="_GoBack"/>
      <w:bookmarkEnd w:id="0"/>
      <w:r w:rsidR="00363B2A">
        <w:rPr>
          <w:rFonts w:ascii="Arial" w:hAnsi="Arial" w:cs="Arial"/>
        </w:rPr>
        <w:t>.</w:t>
      </w:r>
    </w:p>
    <w:sectPr w:rsidR="003537F2" w:rsidRPr="0035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F2"/>
    <w:rsid w:val="003537F2"/>
    <w:rsid w:val="00363B2A"/>
    <w:rsid w:val="00645252"/>
    <w:rsid w:val="00673495"/>
    <w:rsid w:val="006D3D74"/>
    <w:rsid w:val="0083569A"/>
    <w:rsid w:val="00A9204E"/>
    <w:rsid w:val="00DD6672"/>
    <w:rsid w:val="00E1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2A10"/>
  <w15:chartTrackingRefBased/>
  <w15:docId w15:val="{8C02F8A1-2E71-4381-8B6E-7B4D5B98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353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vpl/forms/submissionview.php?id=231&amp;userid=165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KUL%20RAJ\AppData\Local\Microsoft\Office\16.0\DTS\en-US%7bF87DF276-982B-4BC9-92E7-BC2D79B466A9%7d\%7bF1C84F65-A18D-4107-AAF0-9B3C837F3DA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{F1C84F65-A18D-4107-AAF0-9B3C837F3DAC}tf02786999_win32</Template>
  <TotalTime>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 K</cp:lastModifiedBy>
  <cp:revision>2</cp:revision>
  <dcterms:created xsi:type="dcterms:W3CDTF">2020-10-17T10:01:00Z</dcterms:created>
  <dcterms:modified xsi:type="dcterms:W3CDTF">2020-10-17T10:01:00Z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