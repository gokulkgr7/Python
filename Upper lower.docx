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27B0C" w14:textId="257C400B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  <w:r w:rsidRPr="003537F2">
        <w:rPr>
          <w:rFonts w:ascii="Arial" w:hAnsi="Arial" w:cs="Arial"/>
          <w:b/>
          <w:bCs/>
          <w:i/>
          <w:iCs/>
        </w:rPr>
        <w:t>Exercise NO:1</w:t>
      </w:r>
      <w:r w:rsidR="0032679F">
        <w:rPr>
          <w:rFonts w:ascii="Arial" w:hAnsi="Arial" w:cs="Arial"/>
          <w:b/>
          <w:bCs/>
          <w:i/>
          <w:iCs/>
        </w:rPr>
        <w:t>0</w:t>
      </w:r>
    </w:p>
    <w:p w14:paraId="3FC5ABF1" w14:textId="77777777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</w:p>
    <w:p w14:paraId="6A635682" w14:textId="06B1D2F6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  <w:r w:rsidRPr="003537F2">
        <w:rPr>
          <w:rFonts w:ascii="Arial" w:hAnsi="Arial" w:cs="Arial"/>
          <w:b/>
          <w:bCs/>
          <w:i/>
          <w:iCs/>
        </w:rPr>
        <w:t xml:space="preserve">DATE: </w:t>
      </w:r>
      <w:r w:rsidR="0032679F">
        <w:rPr>
          <w:rFonts w:ascii="Arial" w:hAnsi="Arial" w:cs="Arial"/>
          <w:b/>
          <w:bCs/>
          <w:i/>
          <w:iCs/>
        </w:rPr>
        <w:t>23</w:t>
      </w:r>
      <w:r w:rsidRPr="003537F2">
        <w:rPr>
          <w:rFonts w:ascii="Arial" w:hAnsi="Arial" w:cs="Arial"/>
          <w:b/>
          <w:bCs/>
          <w:i/>
          <w:iCs/>
        </w:rPr>
        <w:t>/1</w:t>
      </w:r>
      <w:r w:rsidR="0032679F">
        <w:rPr>
          <w:rFonts w:ascii="Arial" w:hAnsi="Arial" w:cs="Arial"/>
          <w:b/>
          <w:bCs/>
          <w:i/>
          <w:iCs/>
        </w:rPr>
        <w:t>1</w:t>
      </w:r>
      <w:r w:rsidRPr="003537F2">
        <w:rPr>
          <w:rFonts w:ascii="Arial" w:hAnsi="Arial" w:cs="Arial"/>
          <w:b/>
          <w:bCs/>
          <w:i/>
          <w:iCs/>
        </w:rPr>
        <w:t>/2020</w:t>
      </w:r>
    </w:p>
    <w:p w14:paraId="0B2BFEC2" w14:textId="31D91C83" w:rsidR="003537F2" w:rsidRPr="003537F2" w:rsidRDefault="003537F2" w:rsidP="003537F2">
      <w:pPr>
        <w:rPr>
          <w:rFonts w:ascii="Arial" w:hAnsi="Arial" w:cs="Arial"/>
        </w:rPr>
      </w:pPr>
    </w:p>
    <w:p w14:paraId="7127A4BB" w14:textId="77777777" w:rsidR="003537F2" w:rsidRDefault="003537F2" w:rsidP="003537F2"/>
    <w:p w14:paraId="4D55A8EA" w14:textId="6506B66E" w:rsidR="003537F2" w:rsidRP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AIM:</w:t>
      </w:r>
    </w:p>
    <w:p w14:paraId="4D918A0E" w14:textId="636A0ABC" w:rsidR="003537F2" w:rsidRDefault="003537F2" w:rsidP="003537F2"/>
    <w:p w14:paraId="762AAB5B" w14:textId="0651B47D" w:rsidR="003537F2" w:rsidRDefault="0032679F" w:rsidP="003537F2">
      <w:r>
        <w:rPr>
          <w:rFonts w:ascii="Arial" w:hAnsi="Arial" w:cs="Arial"/>
          <w:color w:val="333333"/>
          <w:shd w:val="clear" w:color="auto" w:fill="FFFFFF"/>
        </w:rPr>
        <w:t xml:space="preserve">Write a Python function that accepts a string and calculate the number of upper case letters and lower case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letters .</w:t>
      </w:r>
      <w:proofErr w:type="gramEnd"/>
    </w:p>
    <w:p w14:paraId="53386B2A" w14:textId="36741003" w:rsidR="003537F2" w:rsidRDefault="003537F2" w:rsidP="003537F2"/>
    <w:p w14:paraId="22A5A855" w14:textId="52024BE3" w:rsidR="003537F2" w:rsidRDefault="003537F2" w:rsidP="003537F2">
      <w:r w:rsidRPr="003537F2">
        <w:rPr>
          <w:rFonts w:ascii="Arial" w:hAnsi="Arial" w:cs="Arial"/>
          <w:b/>
          <w:bCs/>
        </w:rPr>
        <w:t>PROGRAM</w:t>
      </w:r>
      <w:r>
        <w:t>:</w:t>
      </w:r>
    </w:p>
    <w:p w14:paraId="3D262E03" w14:textId="7CC00E2A" w:rsidR="003537F2" w:rsidRDefault="003537F2" w:rsidP="003537F2"/>
    <w:p w14:paraId="4B1C9640" w14:textId="77777777" w:rsidR="0032679F" w:rsidRDefault="0032679F" w:rsidP="0032679F">
      <w:r>
        <w:t xml:space="preserve">def </w:t>
      </w:r>
      <w:proofErr w:type="spellStart"/>
      <w:r>
        <w:t>string_test</w:t>
      </w:r>
      <w:proofErr w:type="spellEnd"/>
      <w:r>
        <w:t>(s):</w:t>
      </w:r>
    </w:p>
    <w:p w14:paraId="22BCE7AC" w14:textId="77777777" w:rsidR="0032679F" w:rsidRDefault="0032679F" w:rsidP="0032679F">
      <w:r>
        <w:t xml:space="preserve">    d</w:t>
      </w:r>
      <w:proofErr w:type="gramStart"/>
      <w:r>
        <w:t>={</w:t>
      </w:r>
      <w:proofErr w:type="gramEnd"/>
      <w:r>
        <w:t>"UPPER_CASE":0, "LOWER_CASE":0}</w:t>
      </w:r>
    </w:p>
    <w:p w14:paraId="441083D5" w14:textId="77777777" w:rsidR="0032679F" w:rsidRDefault="0032679F" w:rsidP="0032679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14:paraId="489E4DC2" w14:textId="77777777" w:rsidR="0032679F" w:rsidRDefault="0032679F" w:rsidP="0032679F">
      <w:r>
        <w:t xml:space="preserve">        if(s[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isupper</w:t>
      </w:r>
      <w:proofErr w:type="spellEnd"/>
      <w:proofErr w:type="gramEnd"/>
      <w:r>
        <w:t>()):</w:t>
      </w:r>
    </w:p>
    <w:p w14:paraId="7C19DAF9" w14:textId="77777777" w:rsidR="0032679F" w:rsidRDefault="0032679F" w:rsidP="0032679F">
      <w:r>
        <w:t xml:space="preserve">            d["UPPER_CASE</w:t>
      </w:r>
      <w:proofErr w:type="gramStart"/>
      <w:r>
        <w:t>"]+</w:t>
      </w:r>
      <w:proofErr w:type="gramEnd"/>
      <w:r>
        <w:t>=1</w:t>
      </w:r>
    </w:p>
    <w:p w14:paraId="06F277F3" w14:textId="77777777" w:rsidR="0032679F" w:rsidRDefault="0032679F" w:rsidP="0032679F">
      <w:r>
        <w:t xml:space="preserve">        </w:t>
      </w:r>
      <w:proofErr w:type="spellStart"/>
      <w:r>
        <w:t>elif</w:t>
      </w:r>
      <w:proofErr w:type="spellEnd"/>
      <w:r>
        <w:t>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islower</w:t>
      </w:r>
      <w:proofErr w:type="spellEnd"/>
      <w:proofErr w:type="gramEnd"/>
      <w:r>
        <w:t>()):</w:t>
      </w:r>
    </w:p>
    <w:p w14:paraId="1EF05190" w14:textId="77777777" w:rsidR="0032679F" w:rsidRDefault="0032679F" w:rsidP="0032679F">
      <w:r>
        <w:t xml:space="preserve">            d["LOWER_CASE</w:t>
      </w:r>
      <w:proofErr w:type="gramStart"/>
      <w:r>
        <w:t>"]+</w:t>
      </w:r>
      <w:proofErr w:type="gramEnd"/>
      <w:r>
        <w:t>=1</w:t>
      </w:r>
    </w:p>
    <w:p w14:paraId="0475C234" w14:textId="77777777" w:rsidR="0032679F" w:rsidRDefault="0032679F" w:rsidP="0032679F">
      <w:r>
        <w:t xml:space="preserve">    </w:t>
      </w:r>
      <w:proofErr w:type="gramStart"/>
      <w:r>
        <w:t>print(</w:t>
      </w:r>
      <w:proofErr w:type="gramEnd"/>
      <w:r>
        <w:t xml:space="preserve">"No. of Upper case </w:t>
      </w:r>
      <w:proofErr w:type="spellStart"/>
      <w:r>
        <w:t>characters:",d</w:t>
      </w:r>
      <w:proofErr w:type="spellEnd"/>
      <w:r>
        <w:t>["UPPER_CASE"])</w:t>
      </w:r>
    </w:p>
    <w:p w14:paraId="34A803E8" w14:textId="77777777" w:rsidR="0032679F" w:rsidRDefault="0032679F" w:rsidP="0032679F">
      <w:r>
        <w:t xml:space="preserve">    </w:t>
      </w:r>
      <w:proofErr w:type="gramStart"/>
      <w:r>
        <w:t>print(</w:t>
      </w:r>
      <w:proofErr w:type="gramEnd"/>
      <w:r>
        <w:t xml:space="preserve">"No. of Lower case </w:t>
      </w:r>
      <w:proofErr w:type="spellStart"/>
      <w:r>
        <w:t>characters:",d</w:t>
      </w:r>
      <w:proofErr w:type="spellEnd"/>
      <w:r>
        <w:t>["LOWER_CASE"])</w:t>
      </w:r>
    </w:p>
    <w:p w14:paraId="2CAAABE8" w14:textId="77777777" w:rsidR="0032679F" w:rsidRDefault="0032679F" w:rsidP="0032679F">
      <w:r>
        <w:t>s=</w:t>
      </w:r>
      <w:proofErr w:type="gramStart"/>
      <w:r>
        <w:t>input(</w:t>
      </w:r>
      <w:proofErr w:type="gramEnd"/>
      <w:r>
        <w:t>)</w:t>
      </w:r>
    </w:p>
    <w:p w14:paraId="317FBC97" w14:textId="2A91A7D8" w:rsidR="0032679F" w:rsidRDefault="0032679F" w:rsidP="0032679F">
      <w:r>
        <w:t>p=</w:t>
      </w:r>
      <w:proofErr w:type="spellStart"/>
      <w:r>
        <w:t>string_test</w:t>
      </w:r>
      <w:proofErr w:type="spellEnd"/>
      <w:r>
        <w:t>(s)</w:t>
      </w:r>
    </w:p>
    <w:p w14:paraId="280FC56D" w14:textId="77777777" w:rsidR="0032679F" w:rsidRDefault="0032679F" w:rsidP="003537F2">
      <w:pPr>
        <w:rPr>
          <w:rFonts w:ascii="Arial" w:hAnsi="Arial" w:cs="Arial"/>
          <w:b/>
          <w:bCs/>
        </w:rPr>
      </w:pPr>
    </w:p>
    <w:p w14:paraId="40F4E2DD" w14:textId="0C72B829" w:rsidR="003537F2" w:rsidRP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LINK:</w:t>
      </w:r>
    </w:p>
    <w:p w14:paraId="19C99285" w14:textId="77777777" w:rsidR="003537F2" w:rsidRDefault="003537F2" w:rsidP="003537F2"/>
    <w:p w14:paraId="17EAB3C5" w14:textId="0BE4049F" w:rsidR="003537F2" w:rsidRDefault="00B817C0" w:rsidP="003537F2">
      <w:hyperlink r:id="rId8" w:history="1">
        <w:r w:rsidRPr="007A524F">
          <w:rPr>
            <w:rStyle w:val="Hyperlink"/>
          </w:rPr>
          <w:t>http://103.53.53.18/mod/vpl/forms/submissionview.php?id=325&amp;userid=1651</w:t>
        </w:r>
      </w:hyperlink>
      <w:r>
        <w:t xml:space="preserve"> </w:t>
      </w:r>
      <w:bookmarkStart w:id="0" w:name="_GoBack"/>
      <w:bookmarkEnd w:id="0"/>
    </w:p>
    <w:p w14:paraId="5CE7C1EC" w14:textId="3F984B79" w:rsidR="003537F2" w:rsidRDefault="003537F2" w:rsidP="003537F2"/>
    <w:p w14:paraId="50942F8E" w14:textId="497B78F2" w:rsid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OUTPUT:</w:t>
      </w:r>
    </w:p>
    <w:p w14:paraId="20DBC15F" w14:textId="29960ABE" w:rsidR="003537F2" w:rsidRDefault="003537F2" w:rsidP="003537F2">
      <w:pPr>
        <w:rPr>
          <w:rFonts w:ascii="Arial" w:hAnsi="Arial" w:cs="Arial"/>
          <w:b/>
          <w:bCs/>
        </w:rPr>
      </w:pPr>
    </w:p>
    <w:p w14:paraId="5EE5E384" w14:textId="77777777" w:rsidR="00971FB2" w:rsidRPr="00971FB2" w:rsidRDefault="00971FB2" w:rsidP="00971FB2">
      <w:pPr>
        <w:rPr>
          <w:rFonts w:ascii="Arial" w:hAnsi="Arial" w:cs="Arial"/>
        </w:rPr>
      </w:pPr>
      <w:proofErr w:type="spellStart"/>
      <w:r w:rsidRPr="00971FB2">
        <w:rPr>
          <w:rFonts w:ascii="Arial" w:hAnsi="Arial" w:cs="Arial"/>
        </w:rPr>
        <w:t>GoKuL</w:t>
      </w:r>
      <w:proofErr w:type="spellEnd"/>
      <w:r w:rsidRPr="00971FB2">
        <w:rPr>
          <w:rFonts w:ascii="Arial" w:hAnsi="Arial" w:cs="Arial"/>
        </w:rPr>
        <w:t xml:space="preserve">                                                                                                                                         </w:t>
      </w:r>
    </w:p>
    <w:p w14:paraId="34562EE6" w14:textId="77777777" w:rsidR="00971FB2" w:rsidRPr="00971FB2" w:rsidRDefault="00971FB2" w:rsidP="00971FB2">
      <w:pPr>
        <w:rPr>
          <w:rFonts w:ascii="Arial" w:hAnsi="Arial" w:cs="Arial"/>
        </w:rPr>
      </w:pPr>
      <w:r w:rsidRPr="00971FB2">
        <w:rPr>
          <w:rFonts w:ascii="Arial" w:hAnsi="Arial" w:cs="Arial"/>
        </w:rPr>
        <w:t xml:space="preserve">No. of </w:t>
      </w:r>
      <w:proofErr w:type="gramStart"/>
      <w:r w:rsidRPr="00971FB2">
        <w:rPr>
          <w:rFonts w:ascii="Arial" w:hAnsi="Arial" w:cs="Arial"/>
        </w:rPr>
        <w:t>Upper case</w:t>
      </w:r>
      <w:proofErr w:type="gramEnd"/>
      <w:r w:rsidRPr="00971FB2">
        <w:rPr>
          <w:rFonts w:ascii="Arial" w:hAnsi="Arial" w:cs="Arial"/>
        </w:rPr>
        <w:t xml:space="preserve"> characters: 3                                                                                                               </w:t>
      </w:r>
    </w:p>
    <w:p w14:paraId="632B56DA" w14:textId="6951EF44" w:rsidR="003537F2" w:rsidRDefault="00971FB2" w:rsidP="00971FB2">
      <w:pPr>
        <w:rPr>
          <w:rFonts w:ascii="Arial" w:hAnsi="Arial" w:cs="Arial"/>
        </w:rPr>
      </w:pPr>
      <w:r w:rsidRPr="00971FB2">
        <w:rPr>
          <w:rFonts w:ascii="Arial" w:hAnsi="Arial" w:cs="Arial"/>
        </w:rPr>
        <w:t xml:space="preserve">No. of </w:t>
      </w:r>
      <w:proofErr w:type="gramStart"/>
      <w:r w:rsidRPr="00971FB2">
        <w:rPr>
          <w:rFonts w:ascii="Arial" w:hAnsi="Arial" w:cs="Arial"/>
        </w:rPr>
        <w:t>Lower case</w:t>
      </w:r>
      <w:proofErr w:type="gramEnd"/>
      <w:r w:rsidRPr="00971FB2">
        <w:rPr>
          <w:rFonts w:ascii="Arial" w:hAnsi="Arial" w:cs="Arial"/>
        </w:rPr>
        <w:t xml:space="preserve"> characters: 2</w:t>
      </w:r>
    </w:p>
    <w:p w14:paraId="5A873813" w14:textId="77777777" w:rsidR="00AC1D2F" w:rsidRDefault="00AC1D2F" w:rsidP="003537F2">
      <w:pPr>
        <w:rPr>
          <w:rFonts w:ascii="Arial" w:hAnsi="Arial" w:cs="Arial"/>
        </w:rPr>
      </w:pPr>
    </w:p>
    <w:p w14:paraId="4266DB9B" w14:textId="72B53808" w:rsid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RESULT:</w:t>
      </w:r>
    </w:p>
    <w:p w14:paraId="2D337036" w14:textId="29649146" w:rsidR="003537F2" w:rsidRDefault="003537F2" w:rsidP="003537F2">
      <w:pPr>
        <w:rPr>
          <w:rFonts w:ascii="Arial" w:hAnsi="Arial" w:cs="Arial"/>
          <w:b/>
          <w:bCs/>
        </w:rPr>
      </w:pPr>
    </w:p>
    <w:p w14:paraId="7254E687" w14:textId="582B1A24" w:rsidR="003537F2" w:rsidRPr="003537F2" w:rsidRDefault="00971FB2" w:rsidP="003537F2">
      <w:pPr>
        <w:tabs>
          <w:tab w:val="left" w:pos="1740"/>
        </w:tabs>
        <w:rPr>
          <w:rFonts w:ascii="Arial" w:hAnsi="Arial" w:cs="Arial"/>
        </w:rPr>
      </w:pPr>
      <w:r>
        <w:rPr>
          <w:rFonts w:ascii="Arial" w:hAnsi="Arial" w:cs="Arial"/>
        </w:rPr>
        <w:t>The number of upper case and lower case characters for the given string is calculated.</w:t>
      </w:r>
    </w:p>
    <w:sectPr w:rsidR="003537F2" w:rsidRPr="0035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F2"/>
    <w:rsid w:val="0032679F"/>
    <w:rsid w:val="003537F2"/>
    <w:rsid w:val="00645252"/>
    <w:rsid w:val="00673495"/>
    <w:rsid w:val="006D3D74"/>
    <w:rsid w:val="0083569A"/>
    <w:rsid w:val="00971FB2"/>
    <w:rsid w:val="00A9204E"/>
    <w:rsid w:val="00AC1D2F"/>
    <w:rsid w:val="00B8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2A10"/>
  <w15:chartTrackingRefBased/>
  <w15:docId w15:val="{8C02F8A1-2E71-4381-8B6E-7B4D5B98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3537F2"/>
    <w:rPr>
      <w:color w:val="605E5C"/>
      <w:shd w:val="clear" w:color="auto" w:fill="E1DFDD"/>
    </w:rPr>
  </w:style>
  <w:style w:type="character" w:customStyle="1" w:styleId="jqconsole-old-input">
    <w:name w:val="jqconsole-old-input"/>
    <w:basedOn w:val="DefaultParagraphFont"/>
    <w:rsid w:val="00AC1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8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3.53.53.18/mod/vpl/forms/submissionview.php?id=325&amp;userid=165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KUL%20RAJ\AppData\Local\Microsoft\Office\16.0\DTS\en-US%7bF87DF276-982B-4BC9-92E7-BC2D79B466A9%7d\%7bF1C84F65-A18D-4107-AAF0-9B3C837F3DA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{F1C84F65-A18D-4107-AAF0-9B3C837F3DAC}tf02786999_win32</Template>
  <TotalTime>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</dc:creator>
  <cp:keywords/>
  <dc:description/>
  <cp:lastModifiedBy>GOKUL RAJ K</cp:lastModifiedBy>
  <cp:revision>3</cp:revision>
  <dcterms:created xsi:type="dcterms:W3CDTF">2020-11-23T06:54:00Z</dcterms:created>
  <dcterms:modified xsi:type="dcterms:W3CDTF">2020-11-23T07:37:00Z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